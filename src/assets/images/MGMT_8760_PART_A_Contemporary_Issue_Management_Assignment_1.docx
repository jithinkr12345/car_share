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433A" w14:textId="77777777" w:rsidR="002E24C4" w:rsidRPr="00E04C31" w:rsidRDefault="002E24C4" w:rsidP="002E24C4">
      <w:pPr>
        <w:rPr>
          <w:rFonts w:ascii="Arial" w:hAnsi="Arial" w:cs="Arial"/>
          <w:b/>
          <w:bCs/>
          <w:sz w:val="36"/>
          <w:szCs w:val="36"/>
        </w:rPr>
      </w:pPr>
      <w:r w:rsidRPr="00E04C31">
        <w:rPr>
          <w:rFonts w:ascii="Arial" w:hAnsi="Arial" w:cs="Arial"/>
          <w:b/>
          <w:bCs/>
          <w:sz w:val="36"/>
          <w:szCs w:val="36"/>
        </w:rPr>
        <w:t>Contemporary Issue Management Assignment</w:t>
      </w:r>
      <w:r w:rsidR="00F253CF">
        <w:rPr>
          <w:rFonts w:ascii="Arial" w:hAnsi="Arial" w:cs="Arial"/>
          <w:b/>
          <w:bCs/>
          <w:sz w:val="36"/>
          <w:szCs w:val="36"/>
        </w:rPr>
        <w:t xml:space="preserve"> PART A</w:t>
      </w:r>
    </w:p>
    <w:p w14:paraId="5F6FEF05" w14:textId="77777777" w:rsidR="002E24C4" w:rsidRDefault="002E24C4" w:rsidP="002E24C4">
      <w:pPr>
        <w:rPr>
          <w:rFonts w:ascii="Arial" w:hAnsi="Arial" w:cs="Arial"/>
          <w:b/>
          <w:bCs/>
          <w:color w:val="4472C4"/>
          <w:sz w:val="24"/>
          <w:szCs w:val="24"/>
        </w:rPr>
      </w:pPr>
      <w:r w:rsidRPr="00214B9A">
        <w:rPr>
          <w:rFonts w:ascii="Arial" w:hAnsi="Arial" w:cs="Arial"/>
          <w:b/>
          <w:bCs/>
          <w:color w:val="4472C4"/>
          <w:sz w:val="24"/>
          <w:szCs w:val="24"/>
        </w:rPr>
        <w:t xml:space="preserve">PART A: </w:t>
      </w:r>
      <w:r w:rsidR="00533BE3" w:rsidRPr="00214B9A">
        <w:rPr>
          <w:rFonts w:ascii="Arial" w:hAnsi="Arial" w:cs="Arial"/>
          <w:b/>
          <w:bCs/>
          <w:color w:val="4472C4"/>
          <w:sz w:val="24"/>
          <w:szCs w:val="24"/>
        </w:rPr>
        <w:t>MGMT-</w:t>
      </w:r>
      <w:r w:rsidRPr="00214B9A">
        <w:rPr>
          <w:rFonts w:ascii="Arial" w:hAnsi="Arial" w:cs="Arial"/>
          <w:b/>
          <w:bCs/>
          <w:color w:val="4472C4"/>
          <w:sz w:val="24"/>
          <w:szCs w:val="24"/>
        </w:rPr>
        <w:t>8760</w:t>
      </w:r>
      <w:r w:rsidR="007C2BBA" w:rsidRPr="00214B9A">
        <w:rPr>
          <w:rFonts w:ascii="Arial" w:hAnsi="Arial" w:cs="Arial"/>
          <w:b/>
          <w:bCs/>
          <w:color w:val="4472C4"/>
          <w:sz w:val="24"/>
          <w:szCs w:val="24"/>
        </w:rPr>
        <w:t xml:space="preserve"> </w:t>
      </w:r>
      <w:r w:rsidR="00961AA6" w:rsidRPr="00214B9A">
        <w:rPr>
          <w:rFonts w:ascii="Arial" w:hAnsi="Arial" w:cs="Arial"/>
          <w:b/>
          <w:bCs/>
          <w:color w:val="4472C4"/>
          <w:sz w:val="24"/>
          <w:szCs w:val="24"/>
        </w:rPr>
        <w:t>–</w:t>
      </w:r>
      <w:r w:rsidR="00BA24D1">
        <w:rPr>
          <w:rFonts w:ascii="Arial" w:hAnsi="Arial" w:cs="Arial"/>
          <w:b/>
          <w:bCs/>
          <w:color w:val="4472C4"/>
          <w:sz w:val="24"/>
          <w:szCs w:val="24"/>
        </w:rPr>
        <w:t xml:space="preserve"> </w:t>
      </w:r>
      <w:r w:rsidRPr="00214B9A">
        <w:rPr>
          <w:rFonts w:ascii="Arial" w:hAnsi="Arial" w:cs="Arial"/>
          <w:b/>
          <w:bCs/>
          <w:color w:val="4472C4"/>
          <w:sz w:val="24"/>
          <w:szCs w:val="24"/>
        </w:rPr>
        <w:t>Contemporary Issue Identification</w:t>
      </w:r>
      <w:r w:rsidR="00BA24D1">
        <w:rPr>
          <w:rFonts w:ascii="Arial" w:hAnsi="Arial" w:cs="Arial"/>
          <w:b/>
          <w:bCs/>
          <w:color w:val="4472C4"/>
          <w:sz w:val="24"/>
          <w:szCs w:val="24"/>
        </w:rPr>
        <w:t xml:space="preserve"> &amp; Team Contract</w:t>
      </w:r>
      <w:r w:rsidR="00F253CF">
        <w:rPr>
          <w:rFonts w:ascii="Arial" w:hAnsi="Arial" w:cs="Arial"/>
          <w:b/>
          <w:bCs/>
          <w:color w:val="4472C4"/>
          <w:sz w:val="24"/>
          <w:szCs w:val="24"/>
        </w:rPr>
        <w:t xml:space="preserve"> (</w:t>
      </w:r>
      <w:r w:rsidR="00BA24D1">
        <w:rPr>
          <w:rFonts w:ascii="Arial" w:hAnsi="Arial" w:cs="Arial"/>
          <w:b/>
          <w:bCs/>
          <w:color w:val="4472C4"/>
          <w:sz w:val="24"/>
          <w:szCs w:val="24"/>
        </w:rPr>
        <w:t>10</w:t>
      </w:r>
      <w:r w:rsidR="00F253CF">
        <w:rPr>
          <w:rFonts w:ascii="Arial" w:hAnsi="Arial" w:cs="Arial"/>
          <w:b/>
          <w:bCs/>
          <w:color w:val="4472C4"/>
          <w:sz w:val="24"/>
          <w:szCs w:val="24"/>
        </w:rPr>
        <w:t>% of Course Grade</w:t>
      </w:r>
    </w:p>
    <w:p w14:paraId="643182AF" w14:textId="77777777" w:rsidR="00940B06" w:rsidRPr="00D85617" w:rsidRDefault="00940B06" w:rsidP="002E24C4">
      <w:pPr>
        <w:rPr>
          <w:rFonts w:ascii="Arial" w:hAnsi="Arial" w:cs="Arial"/>
          <w:b/>
          <w:bCs/>
          <w:color w:val="FF0000"/>
          <w:sz w:val="24"/>
          <w:szCs w:val="24"/>
        </w:rPr>
      </w:pPr>
      <w:r w:rsidRPr="00D85617">
        <w:rPr>
          <w:rFonts w:ascii="Arial" w:hAnsi="Arial" w:cs="Arial"/>
          <w:b/>
          <w:bCs/>
          <w:color w:val="FF0000"/>
          <w:sz w:val="24"/>
          <w:szCs w:val="24"/>
        </w:rPr>
        <w:t>BE SURE TO WATCH THE RECORDED INSTRUCTIONS AND REVIEW THE RUBRIC TO ENSURE YOU ARE INCLUDING ALL OF THE REQUIRED ELEMENTS IN YOUR WORK.</w:t>
      </w:r>
    </w:p>
    <w:p w14:paraId="5A6F54AE" w14:textId="77777777" w:rsidR="00E04C31" w:rsidRPr="00BA24D1" w:rsidRDefault="008D3D8E" w:rsidP="00E04C31">
      <w:pPr>
        <w:rPr>
          <w:rFonts w:ascii="Arial" w:hAnsi="Arial" w:cs="Arial"/>
          <w:b/>
          <w:bCs/>
          <w:color w:val="4472C4"/>
          <w:sz w:val="24"/>
          <w:szCs w:val="24"/>
        </w:rPr>
      </w:pPr>
      <w:r w:rsidRPr="00214B9A">
        <w:rPr>
          <w:rFonts w:ascii="Arial" w:hAnsi="Arial" w:cs="Arial"/>
          <w:b/>
          <w:bCs/>
          <w:color w:val="4472C4"/>
          <w:sz w:val="24"/>
          <w:szCs w:val="24"/>
        </w:rPr>
        <w:t xml:space="preserve">Complete all sections of the Issue Identification </w:t>
      </w:r>
      <w:r w:rsidR="00BA24D1">
        <w:rPr>
          <w:rFonts w:ascii="Arial" w:hAnsi="Arial" w:cs="Arial"/>
          <w:b/>
          <w:bCs/>
          <w:color w:val="4472C4"/>
          <w:sz w:val="24"/>
          <w:szCs w:val="24"/>
        </w:rPr>
        <w:t xml:space="preserve">&amp; Team Contract </w:t>
      </w:r>
      <w:r w:rsidRPr="00214B9A">
        <w:rPr>
          <w:rFonts w:ascii="Arial" w:hAnsi="Arial" w:cs="Arial"/>
          <w:b/>
          <w:bCs/>
          <w:color w:val="4472C4"/>
          <w:sz w:val="24"/>
          <w:szCs w:val="24"/>
        </w:rPr>
        <w:t>below:</w:t>
      </w:r>
      <w:r w:rsidR="000D5E22">
        <w:rPr>
          <w:rFonts w:ascii="Arial" w:hAnsi="Arial" w:cs="Arial"/>
          <w:b/>
          <w:bCs/>
          <w:color w:val="4472C4"/>
          <w:sz w:val="24"/>
          <w:szCs w:val="24"/>
        </w:rPr>
        <w:t xml:space="preserve"> (10 Marks)</w:t>
      </w:r>
    </w:p>
    <w:tbl>
      <w:tblPr>
        <w:tblW w:w="0" w:type="auto"/>
        <w:tblInd w:w="5" w:type="dxa"/>
        <w:tblLayout w:type="fixed"/>
        <w:tblLook w:val="0000" w:firstRow="0" w:lastRow="0" w:firstColumn="0" w:lastColumn="0" w:noHBand="0" w:noVBand="0"/>
      </w:tblPr>
      <w:tblGrid>
        <w:gridCol w:w="4253"/>
      </w:tblGrid>
      <w:tr w:rsidR="007C2BBA" w:rsidRPr="00E04C31" w14:paraId="2023B67F"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080A2" w14:textId="77777777" w:rsidR="007C2BBA" w:rsidRPr="00E04C31" w:rsidRDefault="002E24C4">
            <w:pPr>
              <w:pStyle w:val="TableNormalParagraph"/>
              <w:rPr>
                <w:rFonts w:ascii="Arial" w:hAnsi="Arial" w:cs="Arial"/>
                <w:b/>
                <w:sz w:val="22"/>
                <w:lang w:val="en-US"/>
              </w:rPr>
            </w:pPr>
            <w:r w:rsidRPr="00E04C31">
              <w:rPr>
                <w:rFonts w:ascii="Arial" w:hAnsi="Arial" w:cs="Arial"/>
                <w:b/>
                <w:bCs/>
                <w:sz w:val="24"/>
                <w:szCs w:val="24"/>
              </w:rPr>
              <w:t xml:space="preserve"> </w:t>
            </w:r>
            <w:r w:rsidR="007C2BBA" w:rsidRPr="00E04C31">
              <w:rPr>
                <w:rFonts w:ascii="Arial" w:hAnsi="Arial" w:cs="Arial"/>
                <w:b/>
                <w:sz w:val="22"/>
                <w:lang w:val="en-US"/>
              </w:rPr>
              <w:t xml:space="preserve">Team Member’s Name      </w:t>
            </w:r>
          </w:p>
        </w:tc>
      </w:tr>
      <w:tr w:rsidR="007C2BBA" w:rsidRPr="00E04C31" w14:paraId="2698A5D8"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CF27E" w14:textId="4F94A634" w:rsidR="007C2BBA" w:rsidRPr="00E04C31" w:rsidRDefault="007C2BBA" w:rsidP="007C2BBA">
            <w:pPr>
              <w:spacing w:after="0" w:line="240" w:lineRule="auto"/>
              <w:rPr>
                <w:rFonts w:ascii="Arial" w:hAnsi="Arial" w:cs="Arial"/>
                <w:sz w:val="20"/>
                <w:szCs w:val="20"/>
              </w:rPr>
            </w:pPr>
          </w:p>
          <w:p w14:paraId="128F82C6" w14:textId="72E6A16F" w:rsidR="001A0CC5" w:rsidRPr="00B923D7" w:rsidRDefault="009B2597" w:rsidP="009B2597">
            <w:pPr>
              <w:pStyle w:val="TableNormalParagraph"/>
              <w:rPr>
                <w:rFonts w:ascii="Arial" w:hAnsi="Arial" w:cs="Arial"/>
              </w:rPr>
            </w:pPr>
            <w:r>
              <w:rPr>
                <w:rFonts w:ascii="Arial" w:hAnsi="Arial" w:cs="Arial"/>
              </w:rPr>
              <w:t xml:space="preserve">        </w:t>
            </w:r>
            <w:r w:rsidR="00B923D7">
              <w:rPr>
                <w:rFonts w:ascii="Arial" w:hAnsi="Arial" w:cs="Arial"/>
              </w:rPr>
              <w:t>Priyanka Bhosle</w:t>
            </w:r>
          </w:p>
        </w:tc>
      </w:tr>
      <w:tr w:rsidR="007C2BBA" w:rsidRPr="00E04C31" w14:paraId="43357C4A" w14:textId="77777777" w:rsidTr="001A0CC5">
        <w:trPr>
          <w:cantSplit/>
          <w:trHeight w:val="513"/>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1F26FC" w14:textId="14B90730" w:rsidR="007C2BBA" w:rsidRPr="00E04C31" w:rsidRDefault="007C2BBA" w:rsidP="007C2BBA">
            <w:pPr>
              <w:spacing w:after="0" w:line="240" w:lineRule="auto"/>
              <w:rPr>
                <w:rFonts w:ascii="Arial" w:hAnsi="Arial" w:cs="Arial"/>
                <w:sz w:val="20"/>
                <w:szCs w:val="20"/>
              </w:rPr>
            </w:pPr>
          </w:p>
          <w:p w14:paraId="4B277161" w14:textId="14CC1723" w:rsidR="001A0CC5" w:rsidRPr="00B923D7" w:rsidRDefault="009B2597" w:rsidP="009B2597">
            <w:pPr>
              <w:pStyle w:val="TableNormalParagraph"/>
              <w:rPr>
                <w:rFonts w:ascii="Arial" w:hAnsi="Arial" w:cs="Arial"/>
              </w:rPr>
            </w:pPr>
            <w:r>
              <w:rPr>
                <w:rFonts w:ascii="Arial" w:hAnsi="Arial" w:cs="Arial"/>
              </w:rPr>
              <w:t xml:space="preserve">        </w:t>
            </w:r>
            <w:r w:rsidR="00B923D7">
              <w:rPr>
                <w:rFonts w:ascii="Arial" w:hAnsi="Arial" w:cs="Arial"/>
              </w:rPr>
              <w:t xml:space="preserve">Deepika </w:t>
            </w:r>
            <w:proofErr w:type="spellStart"/>
            <w:r w:rsidR="00B923D7">
              <w:rPr>
                <w:rFonts w:ascii="Arial" w:hAnsi="Arial" w:cs="Arial"/>
              </w:rPr>
              <w:t>Koti</w:t>
            </w:r>
            <w:proofErr w:type="spellEnd"/>
          </w:p>
        </w:tc>
      </w:tr>
      <w:tr w:rsidR="007C2BBA" w:rsidRPr="00E04C31" w14:paraId="4FDB1D0B" w14:textId="77777777" w:rsidTr="001A0CC5">
        <w:trPr>
          <w:cantSplit/>
          <w:trHeight w:val="339"/>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FF2EE" w14:textId="7FDB1CD8" w:rsidR="001A0CC5" w:rsidRDefault="001A0CC5" w:rsidP="001A0CC5">
            <w:pPr>
              <w:spacing w:after="0" w:line="240" w:lineRule="auto"/>
              <w:rPr>
                <w:rFonts w:ascii="Arial" w:hAnsi="Arial" w:cs="Arial"/>
                <w:color w:val="353535"/>
                <w:sz w:val="17"/>
                <w:szCs w:val="17"/>
                <w:shd w:val="clear" w:color="auto" w:fill="FAFAFA"/>
              </w:rPr>
            </w:pPr>
            <w:r>
              <w:rPr>
                <w:rFonts w:ascii="Arial" w:hAnsi="Arial" w:cs="Arial"/>
                <w:color w:val="353535"/>
                <w:sz w:val="17"/>
                <w:szCs w:val="17"/>
                <w:shd w:val="clear" w:color="auto" w:fill="FAFAFA"/>
              </w:rPr>
              <w:t xml:space="preserve">      </w:t>
            </w:r>
          </w:p>
          <w:p w14:paraId="4849BCC1" w14:textId="6CC51C2B" w:rsidR="001A0CC5" w:rsidRPr="001A0CC5" w:rsidRDefault="001A0CC5" w:rsidP="001A0CC5">
            <w:pPr>
              <w:spacing w:after="0" w:line="240" w:lineRule="auto"/>
              <w:rPr>
                <w:rFonts w:ascii="Lato" w:hAnsi="Lato"/>
                <w:color w:val="202122"/>
                <w:spacing w:val="3"/>
                <w:shd w:val="clear" w:color="auto" w:fill="FFFFFF"/>
              </w:rPr>
            </w:pPr>
            <w:r>
              <w:rPr>
                <w:rFonts w:ascii="Arial" w:hAnsi="Arial" w:cs="Arial"/>
                <w:color w:val="353535"/>
                <w:sz w:val="17"/>
                <w:szCs w:val="17"/>
                <w:shd w:val="clear" w:color="auto" w:fill="FAFAFA"/>
              </w:rPr>
              <w:t xml:space="preserve">          </w:t>
            </w:r>
            <w:r w:rsidR="009B2597">
              <w:rPr>
                <w:rFonts w:ascii="Lato" w:hAnsi="Lato"/>
                <w:color w:val="202122"/>
                <w:spacing w:val="3"/>
                <w:shd w:val="clear" w:color="auto" w:fill="FFFFFF"/>
              </w:rPr>
              <w:t>Senthil Nathan</w:t>
            </w:r>
            <w:r w:rsidR="009B2597">
              <w:rPr>
                <w:rFonts w:ascii="Lato" w:hAnsi="Lato"/>
                <w:color w:val="202122"/>
                <w:spacing w:val="3"/>
                <w:shd w:val="clear" w:color="auto" w:fill="FFFFFF"/>
                <w:lang w:val="en-CA"/>
              </w:rPr>
              <w:t xml:space="preserve"> </w:t>
            </w:r>
            <w:proofErr w:type="spellStart"/>
            <w:r w:rsidR="009B2597">
              <w:rPr>
                <w:rFonts w:ascii="Lato" w:hAnsi="Lato"/>
                <w:color w:val="202122"/>
                <w:spacing w:val="3"/>
                <w:shd w:val="clear" w:color="auto" w:fill="FFFFFF"/>
              </w:rPr>
              <w:t>Kathiresan</w:t>
            </w:r>
            <w:proofErr w:type="spellEnd"/>
          </w:p>
        </w:tc>
      </w:tr>
      <w:tr w:rsidR="007C2BBA" w:rsidRPr="00E04C31" w14:paraId="2FB59360"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5FC2D" w14:textId="13EE989C" w:rsidR="007C2BBA" w:rsidRPr="00E04C31" w:rsidRDefault="007C2BBA" w:rsidP="007C2BBA">
            <w:pPr>
              <w:spacing w:after="0" w:line="240" w:lineRule="auto"/>
              <w:rPr>
                <w:rFonts w:ascii="Arial" w:hAnsi="Arial" w:cs="Arial"/>
                <w:sz w:val="20"/>
                <w:szCs w:val="20"/>
              </w:rPr>
            </w:pPr>
          </w:p>
          <w:p w14:paraId="2ED80145" w14:textId="7B71351F" w:rsidR="007C2BBA" w:rsidRPr="00D472D3" w:rsidRDefault="00D472D3" w:rsidP="00D472D3">
            <w:pPr>
              <w:pStyle w:val="TableNormalParagraph"/>
              <w:rPr>
                <w:rFonts w:ascii="Arial" w:hAnsi="Arial" w:cs="Arial"/>
              </w:rPr>
            </w:pPr>
            <w:r>
              <w:rPr>
                <w:rFonts w:ascii="Arial" w:hAnsi="Arial" w:cs="Arial"/>
              </w:rPr>
              <w:t xml:space="preserve">        </w:t>
            </w:r>
            <w:r>
              <w:rPr>
                <w:rFonts w:ascii="Lato" w:hAnsi="Lato"/>
                <w:color w:val="202122"/>
                <w:spacing w:val="3"/>
                <w:shd w:val="clear" w:color="auto" w:fill="FFFFFF"/>
              </w:rPr>
              <w:t xml:space="preserve">Sameer </w:t>
            </w:r>
            <w:proofErr w:type="spellStart"/>
            <w:r>
              <w:rPr>
                <w:rFonts w:ascii="Lato" w:hAnsi="Lato"/>
                <w:color w:val="202122"/>
                <w:spacing w:val="3"/>
                <w:shd w:val="clear" w:color="auto" w:fill="FFFFFF"/>
              </w:rPr>
              <w:t>Khanal</w:t>
            </w:r>
            <w:proofErr w:type="spellEnd"/>
          </w:p>
        </w:tc>
      </w:tr>
      <w:tr w:rsidR="004000D4" w:rsidRPr="00E04C31" w14:paraId="2F51720D"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E7E75" w14:textId="77777777" w:rsidR="001A0CC5" w:rsidRDefault="0078108D"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1A0CC5">
              <w:rPr>
                <w:rFonts w:ascii="Arial" w:hAnsi="Arial" w:cs="Arial"/>
                <w:b/>
                <w:bCs/>
                <w:color w:val="353535"/>
                <w:sz w:val="17"/>
                <w:szCs w:val="17"/>
                <w:shd w:val="clear" w:color="auto" w:fill="FAFAFA"/>
              </w:rPr>
              <w:t xml:space="preserve">    </w:t>
            </w:r>
          </w:p>
          <w:p w14:paraId="63E3A583" w14:textId="063BB457" w:rsidR="004000D4" w:rsidRPr="0060525B"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proofErr w:type="spellStart"/>
            <w:r w:rsidR="0078108D">
              <w:rPr>
                <w:rFonts w:ascii="Lato" w:hAnsi="Lato"/>
                <w:color w:val="202122"/>
                <w:spacing w:val="3"/>
                <w:shd w:val="clear" w:color="auto" w:fill="FFFFFF"/>
              </w:rPr>
              <w:t>Dilverjeet</w:t>
            </w:r>
            <w:proofErr w:type="spellEnd"/>
            <w:r w:rsidR="0078108D">
              <w:rPr>
                <w:rFonts w:ascii="Lato" w:hAnsi="Lato"/>
                <w:color w:val="202122"/>
                <w:spacing w:val="3"/>
                <w:shd w:val="clear" w:color="auto" w:fill="FFFFFF"/>
              </w:rPr>
              <w:t xml:space="preserve"> Kaur</w:t>
            </w:r>
          </w:p>
        </w:tc>
      </w:tr>
      <w:tr w:rsidR="00C92C1D" w:rsidRPr="00E04C31" w14:paraId="7482EB0A"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779F6" w14:textId="77777777" w:rsidR="001A0CC5" w:rsidRDefault="007944DA"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1A0CC5">
              <w:rPr>
                <w:rFonts w:ascii="Arial" w:hAnsi="Arial" w:cs="Arial"/>
                <w:b/>
                <w:bCs/>
                <w:color w:val="353535"/>
                <w:sz w:val="17"/>
                <w:szCs w:val="17"/>
                <w:shd w:val="clear" w:color="auto" w:fill="FAFAFA"/>
              </w:rPr>
              <w:t xml:space="preserve">   </w:t>
            </w:r>
          </w:p>
          <w:p w14:paraId="62911FEE" w14:textId="77D6CB21" w:rsidR="00C92C1D" w:rsidRPr="0060525B"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7944DA">
              <w:rPr>
                <w:rFonts w:ascii="Lato" w:hAnsi="Lato"/>
                <w:color w:val="202122"/>
                <w:spacing w:val="3"/>
                <w:shd w:val="clear" w:color="auto" w:fill="FFFFFF"/>
              </w:rPr>
              <w:t xml:space="preserve">Kaitlin Cheslie </w:t>
            </w:r>
            <w:proofErr w:type="spellStart"/>
            <w:r w:rsidR="007944DA">
              <w:rPr>
                <w:rFonts w:ascii="Lato" w:hAnsi="Lato"/>
                <w:color w:val="202122"/>
                <w:spacing w:val="3"/>
                <w:shd w:val="clear" w:color="auto" w:fill="FFFFFF"/>
              </w:rPr>
              <w:t>Batkam</w:t>
            </w:r>
            <w:proofErr w:type="spellEnd"/>
            <w:r w:rsidR="007944DA">
              <w:rPr>
                <w:rFonts w:ascii="Lato" w:hAnsi="Lato"/>
                <w:color w:val="202122"/>
                <w:spacing w:val="3"/>
                <w:shd w:val="clear" w:color="auto" w:fill="FFFFFF"/>
              </w:rPr>
              <w:t xml:space="preserve"> </w:t>
            </w:r>
            <w:proofErr w:type="spellStart"/>
            <w:r w:rsidR="007944DA">
              <w:rPr>
                <w:rFonts w:ascii="Lato" w:hAnsi="Lato"/>
                <w:color w:val="202122"/>
                <w:spacing w:val="3"/>
                <w:shd w:val="clear" w:color="auto" w:fill="FFFFFF"/>
              </w:rPr>
              <w:t>Bouopda</w:t>
            </w:r>
            <w:proofErr w:type="spellEnd"/>
          </w:p>
        </w:tc>
      </w:tr>
      <w:tr w:rsidR="007944DA" w:rsidRPr="00E04C31" w14:paraId="6B20E757"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318A1" w14:textId="77777777" w:rsidR="001A0CC5"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p>
          <w:p w14:paraId="277C6AFB" w14:textId="1F7E5449" w:rsidR="007944DA"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Pr>
                <w:rFonts w:ascii="Lato" w:hAnsi="Lato"/>
                <w:color w:val="202122"/>
                <w:spacing w:val="3"/>
                <w:shd w:val="clear" w:color="auto" w:fill="FFFFFF"/>
              </w:rPr>
              <w:t>Vishwa Joshi</w:t>
            </w:r>
          </w:p>
        </w:tc>
      </w:tr>
      <w:tr w:rsidR="00C92C1D" w:rsidRPr="00E04C31" w14:paraId="0A4D2F41"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FC8F4" w14:textId="48E2D503" w:rsidR="00C92C1D" w:rsidRPr="0060525B" w:rsidRDefault="00C92C1D"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Team Name</w:t>
            </w:r>
            <w:r w:rsidR="00116D61">
              <w:rPr>
                <w:rFonts w:ascii="Arial" w:hAnsi="Arial" w:cs="Arial"/>
                <w:b/>
                <w:bCs/>
                <w:color w:val="353535"/>
                <w:sz w:val="17"/>
                <w:szCs w:val="17"/>
                <w:shd w:val="clear" w:color="auto" w:fill="FAFAFA"/>
              </w:rPr>
              <w:t>: Group E</w:t>
            </w:r>
          </w:p>
        </w:tc>
      </w:tr>
    </w:tbl>
    <w:p w14:paraId="4E1A98B2" w14:textId="77777777" w:rsidR="00E04C31" w:rsidRPr="00E04C31" w:rsidRDefault="00E04C31">
      <w:pPr>
        <w:rPr>
          <w:rFonts w:ascii="Arial" w:hAnsi="Arial" w:cs="Arial"/>
          <w:b/>
          <w:sz w:val="16"/>
          <w:szCs w:val="16"/>
        </w:rPr>
      </w:pPr>
    </w:p>
    <w:p w14:paraId="6D60B476" w14:textId="77777777" w:rsidR="00D85617" w:rsidRDefault="00E04C31" w:rsidP="008D3D8E">
      <w:pPr>
        <w:autoSpaceDE w:val="0"/>
        <w:autoSpaceDN w:val="0"/>
        <w:adjustRightInd w:val="0"/>
        <w:spacing w:after="0" w:line="240" w:lineRule="auto"/>
        <w:rPr>
          <w:rFonts w:ascii="Arial" w:hAnsi="Arial" w:cs="Arial"/>
          <w:b/>
          <w:bCs/>
          <w:sz w:val="24"/>
          <w:szCs w:val="24"/>
          <w:lang w:val="en-CA" w:eastAsia="en-CA" w:bidi="x-none"/>
        </w:rPr>
      </w:pPr>
      <w:r w:rsidRPr="00E04C31">
        <w:rPr>
          <w:rFonts w:ascii="Arial" w:hAnsi="Arial" w:cs="Arial"/>
          <w:b/>
          <w:bCs/>
          <w:sz w:val="28"/>
          <w:szCs w:val="28"/>
          <w:lang w:val="en-CA" w:eastAsia="en-CA" w:bidi="x-none"/>
        </w:rPr>
        <w:t>Contemporary Issue Identification</w:t>
      </w:r>
      <w:r w:rsidRPr="008D3D8E">
        <w:rPr>
          <w:rFonts w:ascii="Arial" w:hAnsi="Arial" w:cs="Arial"/>
          <w:b/>
          <w:bCs/>
          <w:sz w:val="24"/>
          <w:szCs w:val="24"/>
          <w:lang w:val="en-CA" w:eastAsia="en-CA" w:bidi="x-none"/>
        </w:rPr>
        <w:t xml:space="preserve">: </w:t>
      </w:r>
    </w:p>
    <w:p w14:paraId="31F7FDDE" w14:textId="77777777" w:rsidR="00D85617" w:rsidRDefault="00D85617" w:rsidP="008D3D8E">
      <w:pPr>
        <w:autoSpaceDE w:val="0"/>
        <w:autoSpaceDN w:val="0"/>
        <w:adjustRightInd w:val="0"/>
        <w:spacing w:after="0" w:line="240" w:lineRule="auto"/>
        <w:rPr>
          <w:rFonts w:ascii="Arial" w:hAnsi="Arial" w:cs="Arial"/>
          <w:b/>
          <w:bCs/>
          <w:sz w:val="24"/>
          <w:szCs w:val="24"/>
          <w:lang w:val="en-CA" w:eastAsia="en-CA" w:bidi="x-none"/>
        </w:rPr>
      </w:pPr>
    </w:p>
    <w:p w14:paraId="11D2EFD0" w14:textId="4E1E2C54" w:rsidR="00E04C31" w:rsidRPr="00D85617" w:rsidRDefault="00E04C31" w:rsidP="008D3D8E">
      <w:pPr>
        <w:autoSpaceDE w:val="0"/>
        <w:autoSpaceDN w:val="0"/>
        <w:adjustRightInd w:val="0"/>
        <w:spacing w:after="0" w:line="240" w:lineRule="auto"/>
        <w:rPr>
          <w:rFonts w:ascii="Arial" w:hAnsi="Arial" w:cs="Arial"/>
          <w:color w:val="000000"/>
          <w:sz w:val="20"/>
          <w:szCs w:val="20"/>
        </w:rPr>
      </w:pPr>
      <w:r w:rsidRPr="00D85617">
        <w:rPr>
          <w:rFonts w:ascii="Arial" w:hAnsi="Arial" w:cs="Arial"/>
          <w:sz w:val="20"/>
          <w:szCs w:val="20"/>
          <w:lang w:val="en-CA" w:eastAsia="en-CA" w:bidi="x-none"/>
        </w:rPr>
        <w:t>For th</w:t>
      </w:r>
      <w:r w:rsidR="00BA24D1" w:rsidRPr="00D85617">
        <w:rPr>
          <w:rFonts w:ascii="Arial" w:hAnsi="Arial" w:cs="Arial"/>
          <w:sz w:val="20"/>
          <w:szCs w:val="20"/>
          <w:lang w:val="en-CA" w:eastAsia="en-CA" w:bidi="x-none"/>
        </w:rPr>
        <w:t>e first</w:t>
      </w:r>
      <w:r w:rsidRPr="00D85617">
        <w:rPr>
          <w:rFonts w:ascii="Arial" w:hAnsi="Arial" w:cs="Arial"/>
          <w:sz w:val="20"/>
          <w:szCs w:val="20"/>
          <w:lang w:val="en-CA" w:eastAsia="en-CA" w:bidi="x-none"/>
        </w:rPr>
        <w:t xml:space="preserve"> section your team </w:t>
      </w:r>
      <w:r w:rsidR="008D3D8E" w:rsidRPr="00D85617">
        <w:rPr>
          <w:rFonts w:ascii="Arial" w:hAnsi="Arial" w:cs="Arial"/>
          <w:color w:val="000000"/>
          <w:sz w:val="20"/>
          <w:szCs w:val="20"/>
        </w:rPr>
        <w:t xml:space="preserve">must identify and agree upon a contemporary (modern) organizational </w:t>
      </w:r>
      <w:r w:rsidR="00224923" w:rsidRPr="00D85617">
        <w:rPr>
          <w:rFonts w:ascii="Arial" w:hAnsi="Arial" w:cs="Arial"/>
          <w:color w:val="000000"/>
          <w:sz w:val="20"/>
          <w:szCs w:val="20"/>
        </w:rPr>
        <w:t>behaviors</w:t>
      </w:r>
      <w:r w:rsidR="008D3D8E" w:rsidRPr="00D85617">
        <w:rPr>
          <w:rFonts w:ascii="Arial" w:hAnsi="Arial" w:cs="Arial"/>
          <w:color w:val="000000"/>
          <w:sz w:val="20"/>
          <w:szCs w:val="20"/>
        </w:rPr>
        <w:t xml:space="preserve"> issue/concern you will study and resolve for your organization.</w:t>
      </w:r>
    </w:p>
    <w:p w14:paraId="6446C0F2" w14:textId="77777777" w:rsidR="008D3D8E" w:rsidRPr="00D85617" w:rsidRDefault="008D3D8E" w:rsidP="008D3D8E">
      <w:pPr>
        <w:autoSpaceDE w:val="0"/>
        <w:autoSpaceDN w:val="0"/>
        <w:adjustRightInd w:val="0"/>
        <w:spacing w:after="0" w:line="240" w:lineRule="auto"/>
        <w:rPr>
          <w:rFonts w:ascii="Arial" w:hAnsi="Arial" w:cs="Arial"/>
          <w:sz w:val="20"/>
          <w:szCs w:val="20"/>
          <w:lang w:val="en-CA" w:eastAsia="en-CA" w:bidi="x-none"/>
        </w:rPr>
      </w:pPr>
    </w:p>
    <w:p w14:paraId="09650193" w14:textId="1E80DAB5" w:rsidR="008D3D8E" w:rsidRPr="00D85617" w:rsidRDefault="008D3D8E" w:rsidP="008D3D8E">
      <w:pPr>
        <w:autoSpaceDE w:val="0"/>
        <w:autoSpaceDN w:val="0"/>
        <w:adjustRightInd w:val="0"/>
        <w:spacing w:after="0" w:line="240" w:lineRule="auto"/>
        <w:rPr>
          <w:rFonts w:ascii="ArialNarrow" w:hAnsi="ArialNarrow" w:cs="ArialNarrow"/>
          <w:color w:val="000000"/>
          <w:sz w:val="20"/>
          <w:szCs w:val="20"/>
        </w:rPr>
      </w:pPr>
      <w:r w:rsidRPr="00D85617">
        <w:rPr>
          <w:rFonts w:ascii="ArialNarrow" w:hAnsi="ArialNarrow" w:cs="ArialNarrow"/>
          <w:color w:val="000000"/>
          <w:sz w:val="20"/>
          <w:szCs w:val="20"/>
        </w:rPr>
        <w:t xml:space="preserve">Begin by doing some research to discover what modern issues exist in organizations today There are very few limitations—your team could select almost anything that is related to workplace </w:t>
      </w:r>
      <w:r w:rsidR="00224923" w:rsidRPr="00D85617">
        <w:rPr>
          <w:rFonts w:ascii="ArialNarrow" w:hAnsi="ArialNarrow" w:cs="ArialNarrow"/>
          <w:color w:val="000000"/>
          <w:sz w:val="20"/>
          <w:szCs w:val="20"/>
        </w:rPr>
        <w:t>behaviors</w:t>
      </w:r>
      <w:r w:rsidRPr="00D85617">
        <w:rPr>
          <w:rFonts w:ascii="ArialNarrow" w:hAnsi="ArialNarrow" w:cs="ArialNarrow"/>
          <w:color w:val="000000"/>
          <w:sz w:val="20"/>
          <w:szCs w:val="20"/>
        </w:rPr>
        <w:t>. There is a possibility that your Professor will redirect</w:t>
      </w:r>
    </w:p>
    <w:p w14:paraId="02FA08F9" w14:textId="77777777" w:rsidR="008D3D8E" w:rsidRPr="00D85617" w:rsidRDefault="008D3D8E" w:rsidP="008D3D8E">
      <w:pPr>
        <w:autoSpaceDE w:val="0"/>
        <w:autoSpaceDN w:val="0"/>
        <w:adjustRightInd w:val="0"/>
        <w:spacing w:after="0" w:line="240" w:lineRule="auto"/>
        <w:rPr>
          <w:rFonts w:ascii="ArialNarrow" w:hAnsi="ArialNarrow" w:cs="ArialNarrow"/>
          <w:color w:val="000000"/>
          <w:sz w:val="20"/>
          <w:szCs w:val="20"/>
        </w:rPr>
      </w:pPr>
      <w:r w:rsidRPr="00D85617">
        <w:rPr>
          <w:rFonts w:ascii="ArialNarrow" w:hAnsi="ArialNarrow" w:cs="ArialNarrow"/>
          <w:color w:val="000000"/>
          <w:sz w:val="20"/>
          <w:szCs w:val="20"/>
        </w:rPr>
        <w:t>your selection if it is felt that there would not be enough information available on the topic a team initially selects.</w:t>
      </w:r>
    </w:p>
    <w:p w14:paraId="4D36DE25"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4CF5194B" w14:textId="77777777" w:rsidR="003F1922" w:rsidRPr="003F1922" w:rsidRDefault="003F1922" w:rsidP="008D3D8E">
      <w:pPr>
        <w:autoSpaceDE w:val="0"/>
        <w:autoSpaceDN w:val="0"/>
        <w:adjustRightInd w:val="0"/>
        <w:spacing w:after="0" w:line="240" w:lineRule="auto"/>
        <w:rPr>
          <w:rFonts w:ascii="ArialNarrow" w:hAnsi="ArialNarrow" w:cs="ArialNarrow"/>
          <w:b/>
          <w:bCs/>
          <w:color w:val="000000"/>
          <w:sz w:val="24"/>
          <w:szCs w:val="24"/>
        </w:rPr>
      </w:pPr>
      <w:r w:rsidRPr="003F1922">
        <w:rPr>
          <w:rFonts w:ascii="ArialNarrow" w:hAnsi="ArialNarrow" w:cs="ArialNarrow"/>
          <w:b/>
          <w:bCs/>
          <w:color w:val="000000"/>
          <w:sz w:val="24"/>
          <w:szCs w:val="24"/>
        </w:rPr>
        <w:t>Topics Include (But are not limited to):</w:t>
      </w:r>
    </w:p>
    <w:p w14:paraId="71D839A5"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0F286242"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Employee Recognition/Reward Programs</w:t>
      </w:r>
    </w:p>
    <w:p w14:paraId="1B4E466F"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Social Media Policy in the Workplace</w:t>
      </w:r>
    </w:p>
    <w:p w14:paraId="24F0DC9A"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Work-Life Balance</w:t>
      </w:r>
    </w:p>
    <w:p w14:paraId="474BD656"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 xml:space="preserve">Effective Use of Technology </w:t>
      </w:r>
    </w:p>
    <w:p w14:paraId="436A8BA4" w14:textId="1BF890B4"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 xml:space="preserve">Promoting Positive Organizational Citizenship </w:t>
      </w:r>
      <w:r w:rsidR="00224923">
        <w:rPr>
          <w:rFonts w:ascii="Arial" w:hAnsi="Arial" w:cs="Arial"/>
          <w:color w:val="000000"/>
          <w:sz w:val="24"/>
          <w:szCs w:val="24"/>
        </w:rPr>
        <w:t>Behaviors</w:t>
      </w:r>
    </w:p>
    <w:p w14:paraId="697BE9B8"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Bullying in the Workplace</w:t>
      </w:r>
    </w:p>
    <w:p w14:paraId="51C21B33"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Workplace Harassment</w:t>
      </w:r>
    </w:p>
    <w:p w14:paraId="1E9A47D3" w14:textId="77777777" w:rsid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Whistleblowing</w:t>
      </w:r>
    </w:p>
    <w:p w14:paraId="1FC22A65"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lastRenderedPageBreak/>
        <w:t>Diversity in the Workplace</w:t>
      </w:r>
    </w:p>
    <w:p w14:paraId="76E115C4"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340CFF6F" w14:textId="691A3775" w:rsidR="003F1922" w:rsidRPr="00D52FA2" w:rsidRDefault="003F1922" w:rsidP="008D3D8E">
      <w:pPr>
        <w:numPr>
          <w:ilvl w:val="0"/>
          <w:numId w:val="5"/>
        </w:numPr>
        <w:autoSpaceDE w:val="0"/>
        <w:autoSpaceDN w:val="0"/>
        <w:adjustRightInd w:val="0"/>
        <w:spacing w:after="0" w:line="240" w:lineRule="auto"/>
        <w:rPr>
          <w:rFonts w:ascii="ArialNarrow" w:hAnsi="ArialNarrow" w:cs="ArialNarrow"/>
          <w:color w:val="000000"/>
          <w:sz w:val="24"/>
          <w:szCs w:val="24"/>
        </w:rPr>
      </w:pPr>
      <w:r w:rsidRPr="003F1922">
        <w:rPr>
          <w:rFonts w:ascii="ArialNarrow" w:hAnsi="ArialNarrow" w:cs="ArialNarrow"/>
          <w:b/>
          <w:bCs/>
          <w:color w:val="000000"/>
          <w:sz w:val="24"/>
          <w:szCs w:val="24"/>
        </w:rPr>
        <w:t>Our Topic Is</w:t>
      </w:r>
      <w:r>
        <w:rPr>
          <w:rFonts w:ascii="ArialNarrow" w:hAnsi="ArialNarrow" w:cs="ArialNarrow"/>
          <w:color w:val="000000"/>
          <w:sz w:val="24"/>
          <w:szCs w:val="24"/>
        </w:rPr>
        <w:t xml:space="preserve">: </w:t>
      </w:r>
      <w:r w:rsidR="00D52FA2" w:rsidRPr="00D52FA2">
        <w:rPr>
          <w:rFonts w:ascii="Arial" w:hAnsi="Arial" w:cs="Arial"/>
          <w:b/>
          <w:bCs/>
          <w:color w:val="000000"/>
          <w:sz w:val="24"/>
          <w:szCs w:val="24"/>
        </w:rPr>
        <w:t>Workplace Harassment</w:t>
      </w:r>
      <w:r w:rsidR="000D5E22" w:rsidRPr="00D52FA2">
        <w:rPr>
          <w:rFonts w:ascii="ArialNarrow" w:hAnsi="ArialNarrow" w:cs="ArialNarrow"/>
          <w:color w:val="000000"/>
          <w:sz w:val="24"/>
          <w:szCs w:val="24"/>
        </w:rPr>
        <w:t xml:space="preserve"> </w:t>
      </w:r>
      <w:r w:rsidR="000D5E22" w:rsidRPr="00D52FA2">
        <w:rPr>
          <w:rFonts w:ascii="ArialNarrow" w:hAnsi="ArialNarrow" w:cs="ArialNarrow"/>
          <w:b/>
          <w:bCs/>
          <w:color w:val="4472C4"/>
          <w:sz w:val="24"/>
          <w:szCs w:val="24"/>
        </w:rPr>
        <w:t>(1 Mark)</w:t>
      </w:r>
    </w:p>
    <w:p w14:paraId="71B00948"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096105B2" w14:textId="77777777" w:rsidR="003F1922" w:rsidRDefault="003F1922" w:rsidP="008D3D8E">
      <w:pPr>
        <w:autoSpaceDE w:val="0"/>
        <w:autoSpaceDN w:val="0"/>
        <w:adjustRightInd w:val="0"/>
        <w:spacing w:after="0" w:line="240" w:lineRule="auto"/>
        <w:rPr>
          <w:rFonts w:ascii="ArialNarrow" w:hAnsi="ArialNarrow" w:cs="ArialNarrow"/>
          <w:b/>
          <w:bCs/>
          <w:color w:val="4472C4"/>
          <w:sz w:val="24"/>
          <w:szCs w:val="24"/>
        </w:rPr>
      </w:pPr>
      <w:r w:rsidRPr="003F1922">
        <w:rPr>
          <w:rFonts w:ascii="ArialNarrow" w:hAnsi="ArialNarrow" w:cs="ArialNarrow"/>
          <w:b/>
          <w:bCs/>
          <w:color w:val="000000"/>
          <w:sz w:val="24"/>
          <w:szCs w:val="24"/>
        </w:rPr>
        <w:t>Describe why your team chose this topic</w:t>
      </w:r>
      <w:r w:rsidR="000D5E22">
        <w:rPr>
          <w:rFonts w:ascii="ArialNarrow" w:hAnsi="ArialNarrow" w:cs="ArialNarrow"/>
          <w:b/>
          <w:bCs/>
          <w:color w:val="000000"/>
          <w:sz w:val="24"/>
          <w:szCs w:val="24"/>
        </w:rPr>
        <w:t xml:space="preserve"> (be specific &amp; detailed)</w:t>
      </w:r>
      <w:r w:rsidRPr="003F1922">
        <w:rPr>
          <w:rFonts w:ascii="ArialNarrow" w:hAnsi="ArialNarrow" w:cs="ArialNarrow"/>
          <w:b/>
          <w:bCs/>
          <w:color w:val="000000"/>
          <w:sz w:val="24"/>
          <w:szCs w:val="24"/>
        </w:rPr>
        <w:t>:</w:t>
      </w:r>
      <w:r w:rsidR="000D5E22">
        <w:rPr>
          <w:rFonts w:ascii="ArialNarrow" w:hAnsi="ArialNarrow" w:cs="ArialNarrow"/>
          <w:b/>
          <w:bCs/>
          <w:color w:val="000000"/>
          <w:sz w:val="24"/>
          <w:szCs w:val="24"/>
        </w:rPr>
        <w:t xml:space="preserve"> </w:t>
      </w:r>
      <w:r w:rsidR="00F253CF">
        <w:rPr>
          <w:rFonts w:ascii="ArialNarrow" w:hAnsi="ArialNarrow" w:cs="ArialNarrow"/>
          <w:b/>
          <w:bCs/>
          <w:color w:val="4472C4"/>
          <w:sz w:val="24"/>
          <w:szCs w:val="24"/>
        </w:rPr>
        <w:t>(5 Marks)</w:t>
      </w:r>
    </w:p>
    <w:p w14:paraId="3B447301" w14:textId="77777777" w:rsidR="00F859B5" w:rsidRDefault="00F859B5" w:rsidP="008D3D8E">
      <w:pPr>
        <w:autoSpaceDE w:val="0"/>
        <w:autoSpaceDN w:val="0"/>
        <w:adjustRightInd w:val="0"/>
        <w:spacing w:after="0" w:line="240" w:lineRule="auto"/>
        <w:rPr>
          <w:rFonts w:ascii="ArialNarrow" w:hAnsi="ArialNarrow" w:cs="ArialNarrow"/>
          <w:b/>
          <w:bCs/>
          <w:color w:val="4472C4"/>
          <w:sz w:val="24"/>
          <w:szCs w:val="24"/>
        </w:rPr>
      </w:pPr>
    </w:p>
    <w:p w14:paraId="37DB10F3" w14:textId="08F44949" w:rsidR="00F859B5" w:rsidRPr="00CD4835" w:rsidRDefault="00F859B5" w:rsidP="008D3D8E">
      <w:pPr>
        <w:autoSpaceDE w:val="0"/>
        <w:autoSpaceDN w:val="0"/>
        <w:adjustRightInd w:val="0"/>
        <w:spacing w:after="0" w:line="240" w:lineRule="auto"/>
        <w:rPr>
          <w:rFonts w:ascii="ArialNarrow" w:hAnsi="ArialNarrow" w:cs="ArialNarrow"/>
          <w:color w:val="7F7F7F" w:themeColor="text1" w:themeTint="80"/>
          <w:sz w:val="24"/>
          <w:szCs w:val="24"/>
        </w:rPr>
      </w:pPr>
      <w:r w:rsidRPr="00CD4835">
        <w:rPr>
          <w:rFonts w:ascii="ArialNarrow" w:hAnsi="ArialNarrow" w:cs="ArialNarrow"/>
          <w:color w:val="7F7F7F" w:themeColor="text1" w:themeTint="80"/>
          <w:sz w:val="24"/>
          <w:szCs w:val="24"/>
        </w:rPr>
        <w:t>The topic of workplace harassment was chosen by our team for several reasons:</w:t>
      </w:r>
    </w:p>
    <w:p w14:paraId="27ECEC51" w14:textId="77777777" w:rsidR="00D94AD2" w:rsidRDefault="00D94AD2" w:rsidP="008D3D8E">
      <w:pPr>
        <w:autoSpaceDE w:val="0"/>
        <w:autoSpaceDN w:val="0"/>
        <w:adjustRightInd w:val="0"/>
        <w:spacing w:after="0" w:line="240" w:lineRule="auto"/>
        <w:rPr>
          <w:rFonts w:ascii="ArialNarrow" w:hAnsi="ArialNarrow" w:cs="ArialNarrow"/>
          <w:b/>
          <w:bCs/>
          <w:color w:val="7F7F7F" w:themeColor="text1" w:themeTint="80"/>
          <w:sz w:val="24"/>
          <w:szCs w:val="24"/>
        </w:rPr>
      </w:pPr>
    </w:p>
    <w:p w14:paraId="7ECC64F3" w14:textId="70AA71AC" w:rsidR="00D94AD2" w:rsidRDefault="00D94AD2" w:rsidP="008D3D8E">
      <w:pPr>
        <w:autoSpaceDE w:val="0"/>
        <w:autoSpaceDN w:val="0"/>
        <w:adjustRightInd w:val="0"/>
        <w:spacing w:after="0" w:line="240" w:lineRule="auto"/>
        <w:rPr>
          <w:rFonts w:ascii="ArialNarrow" w:hAnsi="ArialNarrow" w:cs="ArialNarrow"/>
          <w:color w:val="000000" w:themeColor="text1"/>
          <w:sz w:val="24"/>
          <w:szCs w:val="24"/>
        </w:rPr>
      </w:pPr>
      <w:r w:rsidRPr="006F12C2">
        <w:rPr>
          <w:rFonts w:ascii="ArialNarrow" w:hAnsi="ArialNarrow" w:cs="ArialNarrow"/>
          <w:color w:val="000000" w:themeColor="text1"/>
          <w:sz w:val="24"/>
          <w:szCs w:val="24"/>
        </w:rPr>
        <w:t xml:space="preserve">As we all are working </w:t>
      </w:r>
      <w:r w:rsidR="00D52FA2" w:rsidRPr="006F12C2">
        <w:rPr>
          <w:rFonts w:ascii="ArialNarrow" w:hAnsi="ArialNarrow" w:cs="ArialNarrow"/>
          <w:color w:val="000000" w:themeColor="text1"/>
          <w:sz w:val="24"/>
          <w:szCs w:val="24"/>
        </w:rPr>
        <w:t xml:space="preserve">in some industry and we all faced </w:t>
      </w:r>
      <w:r w:rsidR="008438BE">
        <w:rPr>
          <w:rFonts w:ascii="ArialNarrow" w:hAnsi="ArialNarrow" w:cs="ArialNarrow"/>
          <w:color w:val="000000" w:themeColor="text1"/>
          <w:sz w:val="24"/>
          <w:szCs w:val="24"/>
        </w:rPr>
        <w:t xml:space="preserve">some kind of </w:t>
      </w:r>
      <w:r w:rsidR="0085189A" w:rsidRPr="006F12C2">
        <w:rPr>
          <w:rFonts w:ascii="ArialNarrow" w:hAnsi="ArialNarrow" w:cs="ArialNarrow"/>
          <w:color w:val="000000" w:themeColor="text1"/>
          <w:sz w:val="24"/>
          <w:szCs w:val="24"/>
        </w:rPr>
        <w:t xml:space="preserve">Harassment, </w:t>
      </w:r>
      <w:r w:rsidR="006B3C73">
        <w:rPr>
          <w:rFonts w:ascii="ArialNarrow" w:hAnsi="ArialNarrow" w:cs="ArialNarrow"/>
          <w:color w:val="000000" w:themeColor="text1"/>
          <w:sz w:val="24"/>
          <w:szCs w:val="24"/>
        </w:rPr>
        <w:t>we</w:t>
      </w:r>
      <w:r w:rsidR="008438BE">
        <w:rPr>
          <w:rFonts w:ascii="ArialNarrow" w:hAnsi="ArialNarrow" w:cs="ArialNarrow"/>
          <w:color w:val="000000" w:themeColor="text1"/>
          <w:sz w:val="24"/>
          <w:szCs w:val="24"/>
        </w:rPr>
        <w:t xml:space="preserve"> belief </w:t>
      </w:r>
      <w:r w:rsidR="00A546F0">
        <w:rPr>
          <w:rFonts w:ascii="ArialNarrow" w:hAnsi="ArialNarrow" w:cs="ArialNarrow"/>
          <w:color w:val="000000" w:themeColor="text1"/>
          <w:sz w:val="24"/>
          <w:szCs w:val="24"/>
        </w:rPr>
        <w:t xml:space="preserve">everyone </w:t>
      </w:r>
      <w:r w:rsidR="00714DDE">
        <w:rPr>
          <w:rFonts w:ascii="ArialNarrow" w:hAnsi="ArialNarrow" w:cs="ArialNarrow"/>
          <w:color w:val="000000" w:themeColor="text1"/>
          <w:sz w:val="24"/>
          <w:szCs w:val="24"/>
        </w:rPr>
        <w:t>should be</w:t>
      </w:r>
      <w:r w:rsidR="008438BE">
        <w:rPr>
          <w:rFonts w:ascii="ArialNarrow" w:hAnsi="ArialNarrow" w:cs="ArialNarrow"/>
          <w:color w:val="000000" w:themeColor="text1"/>
          <w:sz w:val="24"/>
          <w:szCs w:val="24"/>
        </w:rPr>
        <w:t xml:space="preserve"> aware of </w:t>
      </w:r>
      <w:r w:rsidR="00A85BBA">
        <w:rPr>
          <w:rFonts w:ascii="ArialNarrow" w:hAnsi="ArialNarrow" w:cs="ArialNarrow"/>
          <w:color w:val="000000" w:themeColor="text1"/>
          <w:sz w:val="24"/>
          <w:szCs w:val="24"/>
        </w:rPr>
        <w:t xml:space="preserve">workplace harassment for </w:t>
      </w:r>
      <w:r w:rsidR="005D14E2">
        <w:rPr>
          <w:rFonts w:ascii="ArialNarrow" w:hAnsi="ArialNarrow" w:cs="ArialNarrow"/>
          <w:color w:val="000000" w:themeColor="text1"/>
          <w:sz w:val="24"/>
          <w:szCs w:val="24"/>
        </w:rPr>
        <w:t>safety and maintain the productivity and happiness at work.</w:t>
      </w:r>
    </w:p>
    <w:p w14:paraId="3B566919" w14:textId="7583FFC9" w:rsidR="006B3C73" w:rsidRPr="006F12C2" w:rsidRDefault="006B3C73" w:rsidP="008D3D8E">
      <w:pPr>
        <w:autoSpaceDE w:val="0"/>
        <w:autoSpaceDN w:val="0"/>
        <w:adjustRightInd w:val="0"/>
        <w:spacing w:after="0" w:line="240" w:lineRule="auto"/>
        <w:rPr>
          <w:rFonts w:ascii="ArialNarrow" w:hAnsi="ArialNarrow" w:cs="ArialNarrow"/>
          <w:color w:val="000000" w:themeColor="text1"/>
          <w:sz w:val="24"/>
          <w:szCs w:val="24"/>
        </w:rPr>
      </w:pPr>
      <w:r>
        <w:rPr>
          <w:rFonts w:ascii="ArialNarrow" w:hAnsi="ArialNarrow" w:cs="ArialNarrow"/>
          <w:color w:val="000000" w:themeColor="text1"/>
          <w:sz w:val="24"/>
          <w:szCs w:val="24"/>
        </w:rPr>
        <w:t xml:space="preserve">We have specified some of the </w:t>
      </w:r>
      <w:r w:rsidR="00EB5FBB">
        <w:rPr>
          <w:rFonts w:ascii="ArialNarrow" w:hAnsi="ArialNarrow" w:cs="ArialNarrow"/>
          <w:color w:val="000000" w:themeColor="text1"/>
          <w:sz w:val="24"/>
          <w:szCs w:val="24"/>
        </w:rPr>
        <w:t>points which are necessary for Workplace Harassment</w:t>
      </w:r>
      <w:r w:rsidR="00425D0B">
        <w:rPr>
          <w:rFonts w:ascii="ArialNarrow" w:hAnsi="ArialNarrow" w:cs="ArialNarrow"/>
          <w:color w:val="000000" w:themeColor="text1"/>
          <w:sz w:val="24"/>
          <w:szCs w:val="24"/>
        </w:rPr>
        <w:t>:</w:t>
      </w:r>
    </w:p>
    <w:p w14:paraId="19AAD10B" w14:textId="6E3DFF9F" w:rsidR="00F859B5" w:rsidRDefault="00F859B5" w:rsidP="008D3D8E">
      <w:pPr>
        <w:autoSpaceDE w:val="0"/>
        <w:autoSpaceDN w:val="0"/>
        <w:adjustRightInd w:val="0"/>
        <w:spacing w:after="0" w:line="240" w:lineRule="auto"/>
        <w:rPr>
          <w:rFonts w:ascii="ArialNarrow" w:hAnsi="ArialNarrow" w:cs="ArialNarrow"/>
          <w:b/>
          <w:bCs/>
          <w:color w:val="4472C4"/>
          <w:sz w:val="24"/>
          <w:szCs w:val="24"/>
        </w:rPr>
      </w:pPr>
    </w:p>
    <w:p w14:paraId="4A924E6E" w14:textId="77777777" w:rsidR="004B6C27" w:rsidRDefault="004B6C27" w:rsidP="008D3D8E">
      <w:pPr>
        <w:autoSpaceDE w:val="0"/>
        <w:autoSpaceDN w:val="0"/>
        <w:adjustRightInd w:val="0"/>
        <w:spacing w:after="0" w:line="240" w:lineRule="auto"/>
        <w:rPr>
          <w:rFonts w:ascii="ArialNarrow" w:hAnsi="ArialNarrow" w:cs="ArialNarrow"/>
          <w:b/>
          <w:bCs/>
          <w:color w:val="4472C4"/>
          <w:sz w:val="24"/>
          <w:szCs w:val="24"/>
        </w:rPr>
      </w:pPr>
    </w:p>
    <w:p w14:paraId="453B0781" w14:textId="0BBCB99C" w:rsidR="00F859B5" w:rsidRDefault="00F859B5" w:rsidP="00F859B5">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The importance of the problem</w:t>
      </w:r>
      <w:r w:rsidRPr="00F859B5">
        <w:rPr>
          <w:rFonts w:ascii="ArialNarrow" w:hAnsi="ArialNarrow" w:cs="ArialNarrow"/>
          <w:color w:val="000000"/>
          <w:sz w:val="24"/>
          <w:szCs w:val="24"/>
        </w:rPr>
        <w:t xml:space="preserve">: </w:t>
      </w:r>
      <w:r w:rsidR="007711D8" w:rsidRPr="007711D8">
        <w:rPr>
          <w:rFonts w:ascii="ArialNarrow" w:hAnsi="ArialNarrow" w:cs="ArialNarrow"/>
          <w:color w:val="000000"/>
          <w:sz w:val="24"/>
          <w:szCs w:val="24"/>
        </w:rPr>
        <w:t>Workplace harassment is a severe problem that affects individuals and groups across a range of sectors and professions. It significantly affects employees' output, workplace satisfaction, and all-around wellbeing. It is important to raise awareness of this issue and appreciate its implications in order to promote safer and more inclusive work environments.</w:t>
      </w:r>
    </w:p>
    <w:p w14:paraId="4D37B59C" w14:textId="77777777" w:rsidR="00F859B5" w:rsidRDefault="00F859B5" w:rsidP="00F859B5">
      <w:pPr>
        <w:autoSpaceDE w:val="0"/>
        <w:autoSpaceDN w:val="0"/>
        <w:adjustRightInd w:val="0"/>
        <w:spacing w:after="0" w:line="240" w:lineRule="auto"/>
        <w:ind w:left="720"/>
        <w:rPr>
          <w:rFonts w:ascii="ArialNarrow" w:hAnsi="ArialNarrow" w:cs="ArialNarrow"/>
          <w:color w:val="000000"/>
          <w:sz w:val="24"/>
          <w:szCs w:val="24"/>
        </w:rPr>
      </w:pPr>
    </w:p>
    <w:p w14:paraId="4EAB9499" w14:textId="56B9D804" w:rsidR="00F859B5" w:rsidRDefault="00F859B5" w:rsidP="00FF273C">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Supporting victims and potential targets</w:t>
      </w:r>
      <w:r w:rsidRPr="00CD4835">
        <w:rPr>
          <w:rFonts w:ascii="ArialNarrow" w:hAnsi="ArialNarrow" w:cs="ArialNarrow"/>
          <w:color w:val="000000"/>
          <w:sz w:val="24"/>
          <w:szCs w:val="24"/>
        </w:rPr>
        <w:t xml:space="preserve">: </w:t>
      </w:r>
      <w:r w:rsidR="00CD4835" w:rsidRPr="00CD4835">
        <w:rPr>
          <w:rFonts w:ascii="ArialNarrow" w:hAnsi="ArialNarrow" w:cs="ArialNarrow"/>
          <w:color w:val="000000"/>
          <w:sz w:val="24"/>
          <w:szCs w:val="24"/>
        </w:rPr>
        <w:t>We hope to provide support and tools to those who have experienced or are experiencing workplace harassment by talking about it. Establishing a safe space where victims can obtain counselling, learn about their legal options, report their abuse, and seek redress is crucial.</w:t>
      </w:r>
    </w:p>
    <w:p w14:paraId="4543E0B6" w14:textId="77777777" w:rsidR="00CD4835" w:rsidRPr="00CD4835" w:rsidRDefault="00CD4835" w:rsidP="00CD4835">
      <w:pPr>
        <w:autoSpaceDE w:val="0"/>
        <w:autoSpaceDN w:val="0"/>
        <w:adjustRightInd w:val="0"/>
        <w:spacing w:after="0" w:line="240" w:lineRule="auto"/>
        <w:rPr>
          <w:rFonts w:ascii="ArialNarrow" w:hAnsi="ArialNarrow" w:cs="ArialNarrow"/>
          <w:color w:val="000000"/>
          <w:sz w:val="24"/>
          <w:szCs w:val="24"/>
        </w:rPr>
      </w:pPr>
    </w:p>
    <w:p w14:paraId="258BAF82" w14:textId="74AF167D" w:rsidR="00F859B5" w:rsidRDefault="00F859B5" w:rsidP="000F1002">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Legal and moral ramifications</w:t>
      </w:r>
      <w:r w:rsidRPr="00467ED9">
        <w:rPr>
          <w:rFonts w:ascii="ArialNarrow" w:hAnsi="ArialNarrow" w:cs="ArialNarrow"/>
          <w:color w:val="000000"/>
          <w:sz w:val="24"/>
          <w:szCs w:val="24"/>
        </w:rPr>
        <w:t xml:space="preserve">: </w:t>
      </w:r>
      <w:r w:rsidR="00467ED9" w:rsidRPr="00467ED9">
        <w:rPr>
          <w:rFonts w:ascii="ArialNarrow" w:hAnsi="ArialNarrow" w:cs="ArialNarrow"/>
          <w:color w:val="000000"/>
          <w:sz w:val="24"/>
          <w:szCs w:val="24"/>
        </w:rPr>
        <w:t>Employers who don't address and end workplace harassment risk legal consequences. Not only is workplace harassment bad for employees' health. By discussing this issue, we can better understand the legal justification for workplace harassment, as well as anti-discrimination laws, policies, and procedures.</w:t>
      </w:r>
    </w:p>
    <w:p w14:paraId="2998EA70" w14:textId="77777777" w:rsidR="00467ED9" w:rsidRPr="00467ED9" w:rsidRDefault="00467ED9" w:rsidP="00467ED9">
      <w:pPr>
        <w:autoSpaceDE w:val="0"/>
        <w:autoSpaceDN w:val="0"/>
        <w:adjustRightInd w:val="0"/>
        <w:spacing w:after="0" w:line="240" w:lineRule="auto"/>
        <w:rPr>
          <w:rFonts w:ascii="ArialNarrow" w:hAnsi="ArialNarrow" w:cs="ArialNarrow"/>
          <w:color w:val="000000"/>
          <w:sz w:val="24"/>
          <w:szCs w:val="24"/>
        </w:rPr>
      </w:pPr>
    </w:p>
    <w:p w14:paraId="6A243EED" w14:textId="614927A2" w:rsidR="003F1922" w:rsidRPr="00425D0B" w:rsidRDefault="00100A73" w:rsidP="00CA5D3C">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Promoting a culture of respect in the workplace</w:t>
      </w:r>
      <w:r w:rsidRPr="00425D0B">
        <w:rPr>
          <w:rFonts w:ascii="ArialNarrow" w:hAnsi="ArialNarrow" w:cs="ArialNarrow"/>
          <w:color w:val="000000"/>
          <w:sz w:val="24"/>
          <w:szCs w:val="24"/>
        </w:rPr>
        <w:t xml:space="preserve">: </w:t>
      </w:r>
      <w:r w:rsidR="00425D0B" w:rsidRPr="00425D0B">
        <w:rPr>
          <w:rFonts w:ascii="ArialNarrow" w:hAnsi="ArialNarrow" w:cs="ArialNarrow"/>
          <w:color w:val="000000"/>
          <w:sz w:val="24"/>
          <w:szCs w:val="24"/>
        </w:rPr>
        <w:t xml:space="preserve">We intend to foster a culture of decency, equality, and fairness by tackling the problem of workplace harassment. It is essential to educate individuals on what constitutes harassment and provide them with </w:t>
      </w:r>
      <w:r w:rsidR="00DE22C1" w:rsidRPr="00425D0B">
        <w:rPr>
          <w:rFonts w:ascii="ArialNarrow" w:hAnsi="ArialNarrow" w:cs="ArialNarrow"/>
          <w:color w:val="000000"/>
          <w:sz w:val="24"/>
          <w:szCs w:val="24"/>
        </w:rPr>
        <w:t>how</w:t>
      </w:r>
      <w:r w:rsidR="00425D0B" w:rsidRPr="00425D0B">
        <w:rPr>
          <w:rFonts w:ascii="ArialNarrow" w:hAnsi="ArialNarrow" w:cs="ArialNarrow"/>
          <w:color w:val="000000"/>
          <w:sz w:val="24"/>
          <w:szCs w:val="24"/>
        </w:rPr>
        <w:t xml:space="preserve"> they can take action to put a stop to it.</w:t>
      </w:r>
    </w:p>
    <w:p w14:paraId="0B8EEBF5" w14:textId="77777777" w:rsidR="00F253CF" w:rsidRDefault="00F253CF" w:rsidP="008D3D8E">
      <w:pPr>
        <w:autoSpaceDE w:val="0"/>
        <w:autoSpaceDN w:val="0"/>
        <w:adjustRightInd w:val="0"/>
        <w:spacing w:after="0" w:line="240" w:lineRule="auto"/>
        <w:rPr>
          <w:rFonts w:ascii="ArialNarrow" w:hAnsi="ArialNarrow" w:cs="ArialNarrow"/>
          <w:b/>
          <w:bCs/>
          <w:color w:val="000000"/>
          <w:sz w:val="24"/>
          <w:szCs w:val="24"/>
        </w:rPr>
      </w:pPr>
    </w:p>
    <w:p w14:paraId="04FED207" w14:textId="77777777" w:rsidR="003F1922" w:rsidRPr="00F55A26" w:rsidRDefault="003F1922" w:rsidP="008D3D8E">
      <w:pPr>
        <w:autoSpaceDE w:val="0"/>
        <w:autoSpaceDN w:val="0"/>
        <w:adjustRightInd w:val="0"/>
        <w:spacing w:after="0" w:line="240" w:lineRule="auto"/>
        <w:rPr>
          <w:rFonts w:ascii="ArialNarrow" w:hAnsi="ArialNarrow" w:cs="ArialNarrow"/>
          <w:b/>
          <w:bCs/>
          <w:color w:val="4472C4"/>
          <w:sz w:val="24"/>
          <w:szCs w:val="24"/>
        </w:rPr>
      </w:pPr>
      <w:r w:rsidRPr="003F1922">
        <w:rPr>
          <w:rFonts w:ascii="ArialNarrow" w:hAnsi="ArialNarrow" w:cs="ArialNarrow"/>
          <w:b/>
          <w:bCs/>
          <w:color w:val="000000"/>
          <w:sz w:val="24"/>
          <w:szCs w:val="24"/>
        </w:rPr>
        <w:t>Provide 4-5 resources your team used to research your topic (site name &amp; URL):</w:t>
      </w:r>
      <w:r w:rsidR="00F253CF">
        <w:rPr>
          <w:rFonts w:ascii="ArialNarrow" w:hAnsi="ArialNarrow" w:cs="ArialNarrow"/>
          <w:b/>
          <w:bCs/>
          <w:color w:val="000000"/>
          <w:sz w:val="24"/>
          <w:szCs w:val="24"/>
        </w:rPr>
        <w:t xml:space="preserve"> </w:t>
      </w:r>
      <w:r w:rsidR="00F253CF" w:rsidRPr="00F55A26">
        <w:rPr>
          <w:rFonts w:ascii="ArialNarrow" w:hAnsi="ArialNarrow" w:cs="ArialNarrow"/>
          <w:b/>
          <w:bCs/>
          <w:color w:val="4472C4"/>
          <w:sz w:val="24"/>
          <w:szCs w:val="24"/>
        </w:rPr>
        <w:t>(4 Marks)</w:t>
      </w:r>
    </w:p>
    <w:p w14:paraId="3ECBF69D" w14:textId="77777777" w:rsidR="00F253CF" w:rsidRPr="003F1922" w:rsidRDefault="00F253CF" w:rsidP="008D3D8E">
      <w:pPr>
        <w:autoSpaceDE w:val="0"/>
        <w:autoSpaceDN w:val="0"/>
        <w:adjustRightInd w:val="0"/>
        <w:spacing w:after="0" w:line="240" w:lineRule="auto"/>
        <w:rPr>
          <w:rFonts w:ascii="ArialNarrow" w:hAnsi="ArialNarrow" w:cs="ArialNarrow"/>
          <w:b/>
          <w:bCs/>
          <w:color w:val="000000"/>
          <w:sz w:val="24"/>
          <w:szCs w:val="24"/>
        </w:rPr>
      </w:pPr>
    </w:p>
    <w:p w14:paraId="31C0B4FC" w14:textId="37D377A2" w:rsidR="003F1922" w:rsidRPr="00733729" w:rsidRDefault="003F1922" w:rsidP="008D3D8E">
      <w:pPr>
        <w:autoSpaceDE w:val="0"/>
        <w:autoSpaceDN w:val="0"/>
        <w:adjustRightInd w:val="0"/>
        <w:spacing w:after="0" w:line="240" w:lineRule="auto"/>
        <w:rPr>
          <w:rFonts w:ascii="ArialNarrow" w:hAnsi="ArialNarrow" w:cs="ArialNarrow"/>
          <w:b/>
          <w:bCs/>
          <w:color w:val="000000"/>
          <w:sz w:val="24"/>
          <w:szCs w:val="24"/>
        </w:rPr>
      </w:pPr>
      <w:r>
        <w:rPr>
          <w:rFonts w:ascii="ArialNarrow" w:hAnsi="ArialNarrow" w:cs="ArialNarrow"/>
          <w:color w:val="000000"/>
          <w:sz w:val="24"/>
          <w:szCs w:val="24"/>
        </w:rPr>
        <w:t>1.</w:t>
      </w:r>
      <w:r w:rsidR="00100A73">
        <w:rPr>
          <w:rFonts w:ascii="ArialNarrow" w:hAnsi="ArialNarrow" w:cs="ArialNarrow"/>
          <w:color w:val="000000"/>
          <w:sz w:val="24"/>
          <w:szCs w:val="24"/>
        </w:rPr>
        <w:t xml:space="preserve"> </w:t>
      </w:r>
      <w:hyperlink r:id="rId8" w:history="1">
        <w:r w:rsidR="00733729">
          <w:rPr>
            <w:rStyle w:val="Hyperlink"/>
          </w:rPr>
          <w:t>Requirements for employers to prevent harassment and violence in federally regulated workplaces - Canada.ca</w:t>
        </w:r>
      </w:hyperlink>
    </w:p>
    <w:p w14:paraId="48EBFA1E" w14:textId="4E826145"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2.</w:t>
      </w:r>
      <w:r w:rsidR="00DE22C1">
        <w:rPr>
          <w:rFonts w:ascii="ArialNarrow" w:hAnsi="ArialNarrow" w:cs="ArialNarrow"/>
          <w:color w:val="000000"/>
          <w:sz w:val="24"/>
          <w:szCs w:val="24"/>
        </w:rPr>
        <w:t xml:space="preserve"> </w:t>
      </w:r>
      <w:r w:rsidR="00100A73">
        <w:rPr>
          <w:rFonts w:ascii="ArialNarrow" w:hAnsi="ArialNarrow" w:cs="ArialNarrow"/>
          <w:color w:val="000000"/>
          <w:sz w:val="24"/>
          <w:szCs w:val="24"/>
        </w:rPr>
        <w:t xml:space="preserve">Equal Employment Opportunity Commission (EEOC) - </w:t>
      </w:r>
      <w:hyperlink r:id="rId9" w:tgtFrame="_new" w:history="1">
        <w:r w:rsidR="00100A73">
          <w:rPr>
            <w:rStyle w:val="Hyperlink"/>
            <w:rFonts w:ascii="Segoe UI" w:hAnsi="Segoe UI" w:cs="Segoe UI"/>
            <w:bdr w:val="single" w:sz="2" w:space="0" w:color="D9D9E3" w:frame="1"/>
            <w:shd w:val="clear" w:color="auto" w:fill="F7F7F8"/>
          </w:rPr>
          <w:t>www.eeoc.gov</w:t>
        </w:r>
      </w:hyperlink>
    </w:p>
    <w:p w14:paraId="1FE7312F" w14:textId="09F0B217"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3.</w:t>
      </w:r>
      <w:r w:rsidR="00100A73">
        <w:rPr>
          <w:rFonts w:ascii="ArialNarrow" w:hAnsi="ArialNarrow" w:cs="ArialNarrow"/>
          <w:color w:val="000000"/>
          <w:sz w:val="24"/>
          <w:szCs w:val="24"/>
        </w:rPr>
        <w:t xml:space="preserve"> Navex Global - </w:t>
      </w:r>
      <w:hyperlink r:id="rId10" w:tgtFrame="_new" w:history="1">
        <w:r w:rsidR="00100A73">
          <w:rPr>
            <w:rStyle w:val="Hyperlink"/>
            <w:rFonts w:ascii="Segoe UI" w:hAnsi="Segoe UI" w:cs="Segoe UI"/>
            <w:bdr w:val="single" w:sz="2" w:space="0" w:color="D9D9E3" w:frame="1"/>
            <w:shd w:val="clear" w:color="auto" w:fill="F7F7F8"/>
          </w:rPr>
          <w:t>www.navexglobal.com</w:t>
        </w:r>
      </w:hyperlink>
    </w:p>
    <w:p w14:paraId="03569B37" w14:textId="3FE5DF14"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4.</w:t>
      </w:r>
      <w:r w:rsidR="00100A73">
        <w:rPr>
          <w:rFonts w:ascii="ArialNarrow" w:hAnsi="ArialNarrow" w:cs="ArialNarrow"/>
          <w:color w:val="000000"/>
          <w:sz w:val="24"/>
          <w:szCs w:val="24"/>
        </w:rPr>
        <w:t xml:space="preserve"> Employment Law Handbook - </w:t>
      </w:r>
      <w:hyperlink r:id="rId11" w:history="1">
        <w:r w:rsidR="00100A73" w:rsidRPr="005F3461">
          <w:rPr>
            <w:rStyle w:val="Hyperlink"/>
            <w:rFonts w:ascii="Segoe UI" w:hAnsi="Segoe UI" w:cs="Segoe UI"/>
            <w:bdr w:val="single" w:sz="2" w:space="0" w:color="D9D9E3" w:frame="1"/>
            <w:shd w:val="clear" w:color="auto" w:fill="F7F7F8"/>
          </w:rPr>
          <w:t>www.employmentlawhandbook.com</w:t>
        </w:r>
      </w:hyperlink>
    </w:p>
    <w:p w14:paraId="2C8D36DE" w14:textId="7646DE64"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5.</w:t>
      </w:r>
      <w:r w:rsidR="00100A73">
        <w:rPr>
          <w:rFonts w:ascii="ArialNarrow" w:hAnsi="ArialNarrow" w:cs="ArialNarrow"/>
          <w:color w:val="000000"/>
          <w:sz w:val="24"/>
          <w:szCs w:val="24"/>
        </w:rPr>
        <w:t xml:space="preserve"> Canadian Human Right Commission - </w:t>
      </w:r>
      <w:hyperlink r:id="rId12" w:tgtFrame="_new" w:history="1">
        <w:r w:rsidR="00100A73">
          <w:rPr>
            <w:rStyle w:val="Hyperlink"/>
            <w:rFonts w:ascii="Segoe UI" w:hAnsi="Segoe UI" w:cs="Segoe UI"/>
            <w:bdr w:val="single" w:sz="2" w:space="0" w:color="D9D9E3" w:frame="1"/>
            <w:shd w:val="clear" w:color="auto" w:fill="F7F7F8"/>
          </w:rPr>
          <w:t>www.chrc-ccdp.gc.ca</w:t>
        </w:r>
      </w:hyperlink>
    </w:p>
    <w:p w14:paraId="407EAABB" w14:textId="77777777" w:rsidR="00F253CF" w:rsidRPr="00F253CF" w:rsidRDefault="00F253CF" w:rsidP="008D3D8E">
      <w:pPr>
        <w:autoSpaceDE w:val="0"/>
        <w:autoSpaceDN w:val="0"/>
        <w:adjustRightInd w:val="0"/>
        <w:spacing w:after="0" w:line="240" w:lineRule="auto"/>
        <w:rPr>
          <w:rFonts w:ascii="ArialNarrow" w:hAnsi="ArialNarrow" w:cs="ArialNarrow"/>
          <w:color w:val="000000"/>
          <w:sz w:val="24"/>
          <w:szCs w:val="24"/>
        </w:rPr>
      </w:pPr>
    </w:p>
    <w:p w14:paraId="566897BB" w14:textId="77777777" w:rsidR="00D85617" w:rsidRPr="00D85617" w:rsidRDefault="00BA24D1" w:rsidP="00BA24D1">
      <w:pPr>
        <w:rPr>
          <w:rFonts w:ascii="Arial" w:hAnsi="Arial" w:cs="Arial"/>
          <w:b/>
          <w:bCs/>
          <w:sz w:val="28"/>
          <w:szCs w:val="28"/>
        </w:rPr>
      </w:pPr>
      <w:r w:rsidRPr="00D85617">
        <w:rPr>
          <w:rFonts w:ascii="Arial" w:hAnsi="Arial" w:cs="Arial"/>
          <w:b/>
          <w:bCs/>
          <w:sz w:val="28"/>
          <w:szCs w:val="28"/>
        </w:rPr>
        <w:lastRenderedPageBreak/>
        <w:t>TEAM CONTRACT:</w:t>
      </w:r>
    </w:p>
    <w:p w14:paraId="0591CBEF" w14:textId="77777777" w:rsidR="00BA24D1" w:rsidRDefault="00BA24D1" w:rsidP="00BA24D1">
      <w:pPr>
        <w:rPr>
          <w:rFonts w:ascii="Arial" w:hAnsi="Arial" w:cs="Arial"/>
          <w:b/>
        </w:rPr>
      </w:pPr>
      <w:r w:rsidRPr="008D3D8E">
        <w:rPr>
          <w:rFonts w:ascii="Arial" w:hAnsi="Arial" w:cs="Arial"/>
          <w:b/>
          <w:bCs/>
          <w:sz w:val="20"/>
          <w:szCs w:val="20"/>
        </w:rPr>
        <w:t xml:space="preserve"> </w:t>
      </w:r>
      <w:r>
        <w:rPr>
          <w:rFonts w:ascii="Arial" w:hAnsi="Arial" w:cs="Arial"/>
          <w:sz w:val="20"/>
          <w:szCs w:val="20"/>
        </w:rPr>
        <w:t xml:space="preserve">Now that you have selected a topic you need to think about how you plan to complete the assignment as a team. As you will learn in upcoming modules there is a difference </w:t>
      </w:r>
      <w:r w:rsidRPr="00BA24D1">
        <w:rPr>
          <w:rFonts w:ascii="Arial" w:hAnsi="Arial" w:cs="Arial"/>
          <w:b/>
          <w:bCs/>
          <w:i/>
          <w:iCs/>
          <w:sz w:val="20"/>
          <w:szCs w:val="20"/>
        </w:rPr>
        <w:t>between Groupwork vs Teamwork</w:t>
      </w:r>
      <w:r>
        <w:rPr>
          <w:rFonts w:ascii="Arial" w:hAnsi="Arial" w:cs="Arial"/>
          <w:sz w:val="20"/>
          <w:szCs w:val="20"/>
        </w:rPr>
        <w:t xml:space="preserve">. To get you to </w:t>
      </w:r>
      <w:r w:rsidRPr="00BA24D1">
        <w:rPr>
          <w:rFonts w:ascii="Arial" w:hAnsi="Arial" w:cs="Arial"/>
          <w:b/>
          <w:bCs/>
          <w:sz w:val="20"/>
          <w:szCs w:val="20"/>
        </w:rPr>
        <w:t>collaborate</w:t>
      </w:r>
      <w:r>
        <w:rPr>
          <w:rFonts w:ascii="Arial" w:hAnsi="Arial" w:cs="Arial"/>
          <w:sz w:val="20"/>
          <w:szCs w:val="20"/>
        </w:rPr>
        <w:t xml:space="preserve"> and benefit from teamwork you will now fill out a contract that starts with establishing team goals, rules &amp; an initial plan for your contemporary issue report &amp; presentation (Parts B &amp; C).</w:t>
      </w:r>
    </w:p>
    <w:p w14:paraId="454951FC" w14:textId="77777777" w:rsidR="00BA24D1" w:rsidRPr="00E04C31" w:rsidRDefault="00BA24D1" w:rsidP="00BA24D1">
      <w:pPr>
        <w:rPr>
          <w:rFonts w:ascii="Arial" w:hAnsi="Arial" w:cs="Arial"/>
          <w:b/>
        </w:rPr>
      </w:pPr>
      <w:r w:rsidRPr="00E04C31">
        <w:rPr>
          <w:rFonts w:ascii="Arial" w:hAnsi="Arial" w:cs="Arial"/>
          <w:b/>
        </w:rPr>
        <w:t>Expectations of Team Members</w:t>
      </w:r>
    </w:p>
    <w:p w14:paraId="28DB194C" w14:textId="0C1D3856"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Be accountable for tasks/</w:t>
      </w:r>
      <w:r w:rsidR="00224923" w:rsidRPr="00E04C31">
        <w:rPr>
          <w:rFonts w:ascii="Arial" w:hAnsi="Arial" w:cs="Arial"/>
        </w:rPr>
        <w:t>assignments.</w:t>
      </w:r>
    </w:p>
    <w:p w14:paraId="78664FE6" w14:textId="77777777"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Complete work on time and correctly</w:t>
      </w:r>
    </w:p>
    <w:p w14:paraId="08141BDA" w14:textId="64D9A652"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Listen</w:t>
      </w:r>
      <w:r>
        <w:rPr>
          <w:rFonts w:ascii="Arial" w:hAnsi="Arial" w:cs="Arial"/>
        </w:rPr>
        <w:t xml:space="preserve"> </w:t>
      </w:r>
      <w:r w:rsidRPr="00E04C31">
        <w:rPr>
          <w:rFonts w:ascii="Arial" w:hAnsi="Arial" w:cs="Arial"/>
        </w:rPr>
        <w:t xml:space="preserve">to each other, the team leader, and the </w:t>
      </w:r>
      <w:r w:rsidR="00224923" w:rsidRPr="00E04C31">
        <w:rPr>
          <w:rFonts w:ascii="Arial" w:hAnsi="Arial" w:cs="Arial"/>
        </w:rPr>
        <w:t>professor.</w:t>
      </w:r>
    </w:p>
    <w:p w14:paraId="067D1FE3" w14:textId="2ADB1B72"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Give and get </w:t>
      </w:r>
      <w:r w:rsidR="00224923" w:rsidRPr="00E04C31">
        <w:rPr>
          <w:rFonts w:ascii="Arial" w:hAnsi="Arial" w:cs="Arial"/>
        </w:rPr>
        <w:t>respect.</w:t>
      </w:r>
    </w:p>
    <w:p w14:paraId="093D08F5" w14:textId="77777777" w:rsidR="00BA24D1" w:rsidRPr="00E04C31" w:rsidRDefault="00BA24D1" w:rsidP="00BA24D1">
      <w:pPr>
        <w:numPr>
          <w:ilvl w:val="0"/>
          <w:numId w:val="1"/>
        </w:numPr>
        <w:spacing w:line="240" w:lineRule="auto"/>
        <w:ind w:hanging="278"/>
        <w:contextualSpacing/>
        <w:rPr>
          <w:rFonts w:ascii="Arial" w:hAnsi="Arial" w:cs="Arial"/>
          <w:bCs/>
        </w:rPr>
      </w:pPr>
      <w:r w:rsidRPr="00E04C31">
        <w:rPr>
          <w:rFonts w:ascii="Arial" w:hAnsi="Arial" w:cs="Arial"/>
          <w:bCs/>
        </w:rPr>
        <w:t>Make a fair contribution to the final product.</w:t>
      </w:r>
    </w:p>
    <w:p w14:paraId="058D490B" w14:textId="25AF8A8D" w:rsidR="00BA24D1" w:rsidRPr="00E04C31" w:rsidRDefault="00BA24D1" w:rsidP="00BA24D1">
      <w:pPr>
        <w:numPr>
          <w:ilvl w:val="0"/>
          <w:numId w:val="1"/>
        </w:numPr>
        <w:spacing w:line="240" w:lineRule="auto"/>
        <w:ind w:hanging="278"/>
        <w:contextualSpacing/>
        <w:rPr>
          <w:rFonts w:ascii="Arial" w:hAnsi="Arial" w:cs="Arial"/>
          <w:bCs/>
        </w:rPr>
      </w:pPr>
      <w:r w:rsidRPr="00E04C31">
        <w:rPr>
          <w:rFonts w:ascii="Arial" w:hAnsi="Arial" w:cs="Arial"/>
          <w:bCs/>
        </w:rPr>
        <w:t xml:space="preserve">Let </w:t>
      </w:r>
      <w:r w:rsidR="00224923" w:rsidRPr="00E04C31">
        <w:rPr>
          <w:rFonts w:ascii="Arial" w:hAnsi="Arial" w:cs="Arial"/>
          <w:bCs/>
        </w:rPr>
        <w:t>the team</w:t>
      </w:r>
      <w:r w:rsidRPr="00E04C31">
        <w:rPr>
          <w:rFonts w:ascii="Arial" w:hAnsi="Arial" w:cs="Arial"/>
          <w:bCs/>
        </w:rPr>
        <w:t xml:space="preserve"> leader know about absence before team </w:t>
      </w:r>
      <w:r w:rsidR="00224923" w:rsidRPr="00E04C31">
        <w:rPr>
          <w:rFonts w:ascii="Arial" w:hAnsi="Arial" w:cs="Arial"/>
          <w:bCs/>
        </w:rPr>
        <w:t>meetings.</w:t>
      </w:r>
    </w:p>
    <w:p w14:paraId="1837DAA7" w14:textId="3BD58559"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Make your best </w:t>
      </w:r>
      <w:r w:rsidR="00224923" w:rsidRPr="00E04C31">
        <w:rPr>
          <w:rFonts w:ascii="Arial" w:hAnsi="Arial" w:cs="Arial"/>
        </w:rPr>
        <w:t>effort.</w:t>
      </w:r>
    </w:p>
    <w:p w14:paraId="31CC003A" w14:textId="18C96367"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Ask for assistance if </w:t>
      </w:r>
      <w:r w:rsidR="00224923" w:rsidRPr="00E04C31">
        <w:rPr>
          <w:rFonts w:ascii="Arial" w:hAnsi="Arial" w:cs="Arial"/>
        </w:rPr>
        <w:t>unsure.</w:t>
      </w:r>
    </w:p>
    <w:p w14:paraId="7A317673" w14:textId="77777777" w:rsidR="00BA24D1" w:rsidRPr="00E04C31" w:rsidRDefault="00BA24D1" w:rsidP="00BA24D1">
      <w:pPr>
        <w:spacing w:line="240" w:lineRule="auto"/>
        <w:ind w:left="278"/>
        <w:contextualSpacing/>
        <w:rPr>
          <w:rFonts w:ascii="Arial" w:hAnsi="Arial" w:cs="Arial"/>
        </w:rPr>
      </w:pPr>
    </w:p>
    <w:p w14:paraId="569A219F" w14:textId="77777777" w:rsidR="00BA24D1" w:rsidRPr="00E04C31" w:rsidRDefault="00BA24D1" w:rsidP="00BA24D1">
      <w:pPr>
        <w:rPr>
          <w:rFonts w:ascii="Arial" w:hAnsi="Arial" w:cs="Arial"/>
          <w:b/>
        </w:rPr>
      </w:pPr>
      <w:r w:rsidRPr="00E04C31">
        <w:rPr>
          <w:rFonts w:ascii="Arial" w:hAnsi="Arial" w:cs="Arial"/>
          <w:b/>
        </w:rPr>
        <w:t>Goals for th</w:t>
      </w:r>
      <w:r>
        <w:rPr>
          <w:rFonts w:ascii="Arial" w:hAnsi="Arial" w:cs="Arial"/>
          <w:b/>
        </w:rPr>
        <w:t>e Issue Report</w:t>
      </w:r>
      <w:r w:rsidRPr="00E04C31">
        <w:rPr>
          <w:rFonts w:ascii="Arial" w:hAnsi="Arial" w:cs="Arial"/>
          <w:b/>
        </w:rPr>
        <w:t xml:space="preserve"> are:</w:t>
      </w:r>
      <w:r>
        <w:rPr>
          <w:rFonts w:ascii="Arial" w:hAnsi="Arial" w:cs="Arial"/>
          <w:b/>
        </w:rPr>
        <w:t xml:space="preserve"> </w:t>
      </w:r>
      <w:r w:rsidRPr="008D268A">
        <w:rPr>
          <w:rFonts w:ascii="Arial" w:hAnsi="Arial" w:cs="Arial"/>
          <w:b/>
          <w:color w:val="4472C4"/>
        </w:rPr>
        <w:t>(3 marks)</w:t>
      </w:r>
    </w:p>
    <w:tbl>
      <w:tblPr>
        <w:tblW w:w="0" w:type="auto"/>
        <w:tblInd w:w="5" w:type="dxa"/>
        <w:tblLayout w:type="fixed"/>
        <w:tblLook w:val="0000" w:firstRow="0" w:lastRow="0" w:firstColumn="0" w:lastColumn="0" w:noHBand="0" w:noVBand="0"/>
      </w:tblPr>
      <w:tblGrid>
        <w:gridCol w:w="9350"/>
      </w:tblGrid>
      <w:tr w:rsidR="00BA24D1" w:rsidRPr="00E04C31" w14:paraId="580B3413"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AA6E0" w14:textId="0D04FD60" w:rsidR="00705351" w:rsidRDefault="00BA24D1">
            <w:pPr>
              <w:pStyle w:val="TableNormalParagraph"/>
              <w:rPr>
                <w:rFonts w:ascii="Arial" w:hAnsi="Arial" w:cs="Arial"/>
                <w:sz w:val="22"/>
                <w:lang w:val="en-US"/>
              </w:rPr>
            </w:pPr>
            <w:r w:rsidRPr="00E04C31">
              <w:rPr>
                <w:rFonts w:ascii="Arial" w:hAnsi="Arial" w:cs="Arial"/>
                <w:sz w:val="22"/>
                <w:lang w:val="en-US"/>
              </w:rPr>
              <w:t xml:space="preserve">1. </w:t>
            </w:r>
            <w:r w:rsidR="00D00767">
              <w:rPr>
                <w:rFonts w:ascii="Arial" w:hAnsi="Arial" w:cs="Arial"/>
                <w:sz w:val="22"/>
                <w:lang w:val="en-US"/>
              </w:rPr>
              <w:t xml:space="preserve">Examine Organizational Policies and </w:t>
            </w:r>
            <w:r w:rsidR="00705351">
              <w:rPr>
                <w:rFonts w:ascii="Arial" w:hAnsi="Arial" w:cs="Arial"/>
                <w:sz w:val="22"/>
                <w:lang w:val="en-US"/>
              </w:rPr>
              <w:t>Practices:</w:t>
            </w:r>
            <w:r w:rsidR="00D00767">
              <w:rPr>
                <w:rFonts w:ascii="Arial" w:hAnsi="Arial" w:cs="Arial"/>
                <w:sz w:val="22"/>
                <w:lang w:val="en-US"/>
              </w:rPr>
              <w:t xml:space="preserve"> </w:t>
            </w:r>
            <w:r w:rsidR="00705351" w:rsidRPr="00705351">
              <w:rPr>
                <w:rFonts w:ascii="Arial" w:hAnsi="Arial" w:cs="Arial"/>
                <w:sz w:val="22"/>
                <w:lang w:val="en-US"/>
              </w:rPr>
              <w:t>Analyze organizational policies and practices to find ways to promote a respectful, diverse, and harassment-free culture</w:t>
            </w:r>
          </w:p>
          <w:p w14:paraId="535752AA" w14:textId="4D86DFF5" w:rsidR="00BA24D1" w:rsidRPr="00E04C31" w:rsidRDefault="00705351">
            <w:pPr>
              <w:pStyle w:val="TableNormalParagraph"/>
              <w:rPr>
                <w:rFonts w:ascii="Arial" w:hAnsi="Arial" w:cs="Arial"/>
              </w:rPr>
            </w:pPr>
            <w:r w:rsidRPr="00705351">
              <w:rPr>
                <w:rFonts w:ascii="Arial" w:hAnsi="Arial" w:cs="Arial"/>
                <w:sz w:val="22"/>
                <w:lang w:val="en-US"/>
              </w:rPr>
              <w:t>.</w:t>
            </w:r>
          </w:p>
        </w:tc>
      </w:tr>
      <w:tr w:rsidR="00BA24D1" w:rsidRPr="00E04C31" w14:paraId="2C0D546B"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E29B3" w14:textId="2444ED3B" w:rsidR="00BA24D1" w:rsidRDefault="00BA24D1">
            <w:pPr>
              <w:pStyle w:val="TableNormalParagraph"/>
              <w:rPr>
                <w:rFonts w:ascii="Arial" w:hAnsi="Arial" w:cs="Arial"/>
                <w:sz w:val="22"/>
                <w:lang w:val="en-US"/>
              </w:rPr>
            </w:pPr>
            <w:r w:rsidRPr="00E04C31">
              <w:rPr>
                <w:rFonts w:ascii="Arial" w:hAnsi="Arial" w:cs="Arial"/>
                <w:sz w:val="22"/>
                <w:lang w:val="en-US"/>
              </w:rPr>
              <w:t xml:space="preserve">2. </w:t>
            </w:r>
            <w:r w:rsidR="00705351" w:rsidRPr="00705351">
              <w:rPr>
                <w:rFonts w:ascii="Arial" w:hAnsi="Arial" w:cs="Arial"/>
                <w:sz w:val="22"/>
                <w:lang w:val="en-US"/>
              </w:rPr>
              <w:t>Promote Bystander Intervention, foster a Culture of Speaking Up, and Empower Employees: Recommend strategies to empower employees through thorough and ongoing training programs.</w:t>
            </w:r>
          </w:p>
          <w:p w14:paraId="7813D633" w14:textId="09F65A70" w:rsidR="00705351" w:rsidRPr="00E04C31" w:rsidRDefault="00705351">
            <w:pPr>
              <w:pStyle w:val="TableNormalParagraph"/>
              <w:rPr>
                <w:rFonts w:ascii="Arial" w:hAnsi="Arial" w:cs="Arial"/>
              </w:rPr>
            </w:pPr>
          </w:p>
        </w:tc>
      </w:tr>
      <w:tr w:rsidR="00BA24D1" w:rsidRPr="00E04C31" w14:paraId="55C36A86" w14:textId="77777777">
        <w:trPr>
          <w:cantSplit/>
          <w:trHeight w:val="7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6C6A4F" w14:textId="7889234D" w:rsidR="00BA24D1" w:rsidRPr="00E04C31" w:rsidRDefault="00BA24D1">
            <w:pPr>
              <w:pStyle w:val="TableNormalParagraph"/>
              <w:tabs>
                <w:tab w:val="left" w:pos="1080"/>
              </w:tabs>
              <w:rPr>
                <w:rFonts w:ascii="Arial" w:hAnsi="Arial" w:cs="Arial"/>
                <w:sz w:val="22"/>
                <w:lang w:val="en-US"/>
              </w:rPr>
            </w:pPr>
            <w:r w:rsidRPr="00E04C31">
              <w:rPr>
                <w:rFonts w:ascii="Arial" w:hAnsi="Arial" w:cs="Arial"/>
                <w:sz w:val="22"/>
                <w:lang w:val="en-US"/>
              </w:rPr>
              <w:t xml:space="preserve">3. </w:t>
            </w:r>
            <w:r w:rsidR="00705351">
              <w:rPr>
                <w:rFonts w:ascii="Arial" w:hAnsi="Arial" w:cs="Arial"/>
                <w:sz w:val="22"/>
                <w:lang w:val="en-US"/>
              </w:rPr>
              <w:t xml:space="preserve">Foster Diversity and Inclusion: </w:t>
            </w:r>
            <w:r w:rsidR="00705351" w:rsidRPr="00705351">
              <w:rPr>
                <w:rFonts w:ascii="Arial" w:hAnsi="Arial" w:cs="Arial"/>
                <w:sz w:val="22"/>
                <w:lang w:val="en-US"/>
              </w:rPr>
              <w:t>Analyze the company's attempts to create an inclusive and diverse workplace. Give advice on how to improve the diversity of hiring practices, develop inclusive policies and practices, and encourage cultural sensitivity and competency among employees.</w:t>
            </w:r>
          </w:p>
          <w:p w14:paraId="58371F95" w14:textId="77777777" w:rsidR="00BA24D1" w:rsidRPr="00E04C31" w:rsidRDefault="00BA24D1">
            <w:pPr>
              <w:pStyle w:val="TableNormalParagraph"/>
              <w:rPr>
                <w:rFonts w:ascii="Arial" w:hAnsi="Arial" w:cs="Arial"/>
              </w:rPr>
            </w:pPr>
          </w:p>
        </w:tc>
      </w:tr>
    </w:tbl>
    <w:p w14:paraId="44DA76E3" w14:textId="77777777" w:rsidR="00BA24D1" w:rsidRPr="00E04C31" w:rsidRDefault="00BA24D1" w:rsidP="00BA24D1">
      <w:pPr>
        <w:rPr>
          <w:rFonts w:ascii="Arial" w:hAnsi="Arial" w:cs="Arial"/>
          <w:b/>
        </w:rPr>
      </w:pPr>
      <w:r w:rsidRPr="00E04C31">
        <w:rPr>
          <w:rFonts w:ascii="Arial" w:hAnsi="Arial" w:cs="Arial"/>
          <w:b/>
        </w:rPr>
        <w:t>Team Rules:</w:t>
      </w:r>
      <w:r>
        <w:rPr>
          <w:rFonts w:ascii="Arial" w:hAnsi="Arial" w:cs="Arial"/>
          <w:b/>
        </w:rPr>
        <w:t xml:space="preserve"> </w:t>
      </w:r>
      <w:r w:rsidRPr="008D268A">
        <w:rPr>
          <w:rFonts w:ascii="Arial" w:hAnsi="Arial" w:cs="Arial"/>
          <w:b/>
          <w:color w:val="4472C4"/>
        </w:rPr>
        <w:t>(3 marks)</w:t>
      </w:r>
    </w:p>
    <w:tbl>
      <w:tblPr>
        <w:tblW w:w="0" w:type="auto"/>
        <w:tblInd w:w="5" w:type="dxa"/>
        <w:tblLayout w:type="fixed"/>
        <w:tblLook w:val="0000" w:firstRow="0" w:lastRow="0" w:firstColumn="0" w:lastColumn="0" w:noHBand="0" w:noVBand="0"/>
      </w:tblPr>
      <w:tblGrid>
        <w:gridCol w:w="9350"/>
      </w:tblGrid>
      <w:tr w:rsidR="00BA24D1" w:rsidRPr="00E04C31" w14:paraId="684EF76E"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53F01" w14:textId="2F7EA975" w:rsidR="00BA24D1" w:rsidRPr="00AB1DBF" w:rsidRDefault="00BA24D1">
            <w:pPr>
              <w:pStyle w:val="TableNormalParagraph"/>
              <w:rPr>
                <w:rFonts w:ascii="Arial" w:hAnsi="Arial" w:cs="Arial"/>
                <w:sz w:val="22"/>
                <w:lang w:val="en-US"/>
              </w:rPr>
            </w:pPr>
            <w:r w:rsidRPr="00E04C31">
              <w:rPr>
                <w:rFonts w:ascii="Arial" w:hAnsi="Arial" w:cs="Arial"/>
                <w:sz w:val="22"/>
                <w:lang w:val="en-US"/>
              </w:rPr>
              <w:t xml:space="preserve">1. </w:t>
            </w:r>
            <w:r w:rsidR="00F76A27">
              <w:rPr>
                <w:rFonts w:ascii="Arial" w:hAnsi="Arial" w:cs="Arial"/>
                <w:sz w:val="22"/>
                <w:lang w:val="en-US"/>
              </w:rPr>
              <w:t xml:space="preserve"> </w:t>
            </w:r>
            <w:r w:rsidR="00AB1DBF" w:rsidRPr="00AB1DBF">
              <w:rPr>
                <w:rFonts w:ascii="Arial" w:hAnsi="Arial" w:cs="Arial"/>
              </w:rPr>
              <w:t>All team members should be treated with professionalism, decency, and respect.</w:t>
            </w:r>
          </w:p>
        </w:tc>
      </w:tr>
      <w:tr w:rsidR="00BA24D1" w:rsidRPr="00E04C31" w14:paraId="2F90E25D"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730A5" w14:textId="4E94E44F" w:rsidR="00BA24D1" w:rsidRPr="00E04C31" w:rsidRDefault="00BA24D1">
            <w:pPr>
              <w:pStyle w:val="TableNormalParagraph"/>
              <w:rPr>
                <w:rFonts w:ascii="Arial" w:hAnsi="Arial" w:cs="Arial"/>
                <w:sz w:val="22"/>
                <w:lang w:val="en-US"/>
              </w:rPr>
            </w:pPr>
            <w:r w:rsidRPr="00E04C31">
              <w:rPr>
                <w:rFonts w:ascii="Arial" w:hAnsi="Arial" w:cs="Arial"/>
                <w:sz w:val="22"/>
                <w:lang w:val="en-US"/>
              </w:rPr>
              <w:t xml:space="preserve">2. </w:t>
            </w:r>
            <w:r w:rsidR="00D72264" w:rsidRPr="00D72264">
              <w:rPr>
                <w:rFonts w:ascii="Arial" w:hAnsi="Arial" w:cs="Arial"/>
                <w:sz w:val="22"/>
                <w:lang w:val="en-US"/>
              </w:rPr>
              <w:t xml:space="preserve">Take responsibility for assigned tasks and deliverables. Complete the tasks before </w:t>
            </w:r>
            <w:r w:rsidR="00D3437B" w:rsidRPr="00D72264">
              <w:rPr>
                <w:rFonts w:ascii="Arial" w:hAnsi="Arial" w:cs="Arial"/>
                <w:sz w:val="22"/>
                <w:lang w:val="en-US"/>
              </w:rPr>
              <w:t>deadlines and</w:t>
            </w:r>
            <w:r w:rsidR="00D72264" w:rsidRPr="00D72264">
              <w:rPr>
                <w:rFonts w:ascii="Arial" w:hAnsi="Arial" w:cs="Arial"/>
                <w:sz w:val="22"/>
                <w:lang w:val="en-US"/>
              </w:rPr>
              <w:t xml:space="preserve"> let the other know if you run into any problems/</w:t>
            </w:r>
            <w:r w:rsidR="00D3437B" w:rsidRPr="00D72264">
              <w:rPr>
                <w:rFonts w:ascii="Arial" w:hAnsi="Arial" w:cs="Arial"/>
                <w:sz w:val="22"/>
                <w:lang w:val="en-US"/>
              </w:rPr>
              <w:t>difficulties.</w:t>
            </w:r>
          </w:p>
          <w:p w14:paraId="4F92032E" w14:textId="77777777" w:rsidR="00BA24D1" w:rsidRPr="00E04C31" w:rsidRDefault="00BA24D1">
            <w:pPr>
              <w:pStyle w:val="TableNormalParagraph"/>
              <w:rPr>
                <w:rFonts w:ascii="Arial" w:hAnsi="Arial" w:cs="Arial"/>
              </w:rPr>
            </w:pPr>
          </w:p>
        </w:tc>
      </w:tr>
      <w:tr w:rsidR="00BA24D1" w:rsidRPr="00E04C31" w14:paraId="3E082207"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48DDC7" w14:textId="22908DA2" w:rsidR="00BA24D1" w:rsidRPr="00E04C31" w:rsidRDefault="00BA24D1">
            <w:pPr>
              <w:pStyle w:val="TableNormalParagraph"/>
              <w:rPr>
                <w:rFonts w:ascii="Arial" w:hAnsi="Arial" w:cs="Arial"/>
                <w:sz w:val="22"/>
                <w:lang w:val="en-US"/>
              </w:rPr>
            </w:pPr>
            <w:r w:rsidRPr="00E04C31">
              <w:rPr>
                <w:rFonts w:ascii="Arial" w:hAnsi="Arial" w:cs="Arial"/>
                <w:sz w:val="22"/>
                <w:lang w:val="en-US"/>
              </w:rPr>
              <w:t xml:space="preserve">3. </w:t>
            </w:r>
            <w:r w:rsidR="00D72264" w:rsidRPr="00D72264">
              <w:rPr>
                <w:rFonts w:ascii="Arial" w:hAnsi="Arial" w:cs="Arial"/>
                <w:sz w:val="22"/>
                <w:lang w:val="en-US"/>
              </w:rPr>
              <w:t>Attend meetings, deadlines, and deliverables on time. If unable to make a deadline or attend a meeting, let the team know in advance.</w:t>
            </w:r>
          </w:p>
          <w:p w14:paraId="5A710CE2" w14:textId="77777777" w:rsidR="00BA24D1" w:rsidRPr="00E04C31" w:rsidRDefault="00BA24D1">
            <w:pPr>
              <w:pStyle w:val="TableNormalParagraph"/>
              <w:rPr>
                <w:rFonts w:ascii="Arial" w:hAnsi="Arial" w:cs="Arial"/>
              </w:rPr>
            </w:pPr>
          </w:p>
        </w:tc>
      </w:tr>
    </w:tbl>
    <w:p w14:paraId="590E3DE8" w14:textId="77777777" w:rsidR="00BA24D1" w:rsidRPr="00E04C31" w:rsidRDefault="00BA24D1" w:rsidP="00BA24D1">
      <w:pPr>
        <w:rPr>
          <w:rFonts w:ascii="Arial" w:hAnsi="Arial" w:cs="Arial"/>
        </w:rPr>
      </w:pPr>
    </w:p>
    <w:p w14:paraId="1269E58B" w14:textId="77777777" w:rsidR="00BA24D1" w:rsidRPr="008D268A" w:rsidRDefault="00BA24D1" w:rsidP="00BA24D1">
      <w:pPr>
        <w:rPr>
          <w:rFonts w:ascii="Arial" w:hAnsi="Arial" w:cs="Arial"/>
          <w:b/>
          <w:color w:val="4472C4"/>
        </w:rPr>
      </w:pPr>
      <w:r w:rsidRPr="00E04C31">
        <w:rPr>
          <w:rFonts w:ascii="Arial" w:hAnsi="Arial" w:cs="Arial"/>
          <w:b/>
        </w:rPr>
        <w:t>Initial Workload Plan:</w:t>
      </w:r>
      <w:r>
        <w:rPr>
          <w:rFonts w:ascii="Arial" w:hAnsi="Arial" w:cs="Arial"/>
          <w:b/>
        </w:rPr>
        <w:t xml:space="preserve"> </w:t>
      </w:r>
      <w:r w:rsidRPr="00E04C31">
        <w:rPr>
          <w:rFonts w:ascii="Arial" w:hAnsi="Arial" w:cs="Arial"/>
          <w:bCs/>
        </w:rPr>
        <w:t>(Complete the missing information, you may add extra lines to create a more detailed plan)</w:t>
      </w:r>
      <w:r>
        <w:rPr>
          <w:rFonts w:ascii="Arial" w:hAnsi="Arial" w:cs="Arial"/>
          <w:bCs/>
        </w:rPr>
        <w:t xml:space="preserve"> </w:t>
      </w:r>
      <w:r w:rsidRPr="008D268A">
        <w:rPr>
          <w:rFonts w:ascii="Arial" w:hAnsi="Arial" w:cs="Arial"/>
          <w:b/>
          <w:color w:val="4472C4"/>
        </w:rPr>
        <w:t>(3 marks)</w:t>
      </w:r>
    </w:p>
    <w:p w14:paraId="0397CD6E" w14:textId="77777777" w:rsidR="00BA24D1" w:rsidRPr="00E04C31" w:rsidRDefault="00BA24D1" w:rsidP="00BA24D1">
      <w:pPr>
        <w:spacing w:line="240" w:lineRule="auto"/>
        <w:rPr>
          <w:rFonts w:ascii="Arial" w:hAnsi="Arial" w:cs="Arial"/>
          <w:b/>
        </w:rPr>
      </w:pPr>
      <w:r w:rsidRPr="00E04C31">
        <w:rPr>
          <w:rFonts w:ascii="Arial" w:hAnsi="Arial" w:cs="Arial"/>
          <w:b/>
        </w:rPr>
        <w:t xml:space="preserve">A: - Contract formation, Group Coordination, Recommendations </w:t>
      </w:r>
    </w:p>
    <w:p w14:paraId="71B0B6D2" w14:textId="2B3DDDBF" w:rsidR="00BA24D1" w:rsidRPr="00E04C31" w:rsidRDefault="00BA24D1" w:rsidP="00BA24D1">
      <w:pPr>
        <w:spacing w:line="240" w:lineRule="auto"/>
        <w:rPr>
          <w:rFonts w:ascii="Arial" w:hAnsi="Arial" w:cs="Arial"/>
          <w:b/>
        </w:rPr>
      </w:pPr>
      <w:r w:rsidRPr="00E04C31">
        <w:rPr>
          <w:rFonts w:ascii="Arial" w:hAnsi="Arial" w:cs="Arial"/>
          <w:b/>
        </w:rPr>
        <w:t xml:space="preserve">B: </w:t>
      </w:r>
      <w:r w:rsidR="00BD3BF5">
        <w:rPr>
          <w:rFonts w:ascii="Arial" w:hAnsi="Arial" w:cs="Arial"/>
          <w:b/>
        </w:rPr>
        <w:t>Gather information via research on established policies and practices and reported incidence of work life harassment in an organization.</w:t>
      </w:r>
    </w:p>
    <w:p w14:paraId="23628988" w14:textId="14853DA1" w:rsidR="00BA24D1" w:rsidRPr="00E04C31" w:rsidRDefault="00BA24D1" w:rsidP="00BA24D1">
      <w:pPr>
        <w:spacing w:line="240" w:lineRule="auto"/>
        <w:rPr>
          <w:rFonts w:ascii="Arial" w:hAnsi="Arial" w:cs="Arial"/>
          <w:b/>
        </w:rPr>
      </w:pPr>
      <w:r w:rsidRPr="00E04C31">
        <w:rPr>
          <w:rFonts w:ascii="Arial" w:hAnsi="Arial" w:cs="Arial"/>
          <w:b/>
        </w:rPr>
        <w:lastRenderedPageBreak/>
        <w:t xml:space="preserve">C: </w:t>
      </w:r>
      <w:r w:rsidR="00BD3BF5">
        <w:rPr>
          <w:rFonts w:ascii="Arial" w:hAnsi="Arial" w:cs="Arial"/>
          <w:b/>
        </w:rPr>
        <w:t>Conduct bi-weekly meeting (virtual or in person) to share findings and recommendations to mitigate workplace harassment. The meeting will also be used for collaborative brainstorming and compilation of the findings to create a draft for the report.</w:t>
      </w:r>
    </w:p>
    <w:p w14:paraId="1642E7F9" w14:textId="02B5C622" w:rsidR="00BA24D1" w:rsidRPr="00E04C31" w:rsidRDefault="00BA24D1" w:rsidP="00BA24D1">
      <w:pPr>
        <w:spacing w:line="240" w:lineRule="auto"/>
        <w:rPr>
          <w:rFonts w:ascii="Arial" w:hAnsi="Arial" w:cs="Arial"/>
          <w:b/>
        </w:rPr>
      </w:pPr>
      <w:r w:rsidRPr="00E04C31">
        <w:rPr>
          <w:rFonts w:ascii="Arial" w:hAnsi="Arial" w:cs="Arial"/>
          <w:b/>
        </w:rPr>
        <w:t xml:space="preserve">D: </w:t>
      </w:r>
      <w:r w:rsidR="00BD3BF5">
        <w:rPr>
          <w:rFonts w:ascii="Arial" w:hAnsi="Arial" w:cs="Arial"/>
          <w:b/>
        </w:rPr>
        <w:t xml:space="preserve">Based on the </w:t>
      </w:r>
      <w:r w:rsidR="00F45870">
        <w:rPr>
          <w:rFonts w:ascii="Arial" w:hAnsi="Arial" w:cs="Arial"/>
          <w:b/>
        </w:rPr>
        <w:t>draft,</w:t>
      </w:r>
      <w:r w:rsidR="00BD3BF5">
        <w:rPr>
          <w:rFonts w:ascii="Arial" w:hAnsi="Arial" w:cs="Arial"/>
          <w:b/>
        </w:rPr>
        <w:t xml:space="preserve"> create a report identifying the preventions and </w:t>
      </w:r>
      <w:r w:rsidR="00F45870">
        <w:rPr>
          <w:rFonts w:ascii="Arial" w:hAnsi="Arial" w:cs="Arial"/>
          <w:b/>
        </w:rPr>
        <w:t xml:space="preserve">recommendations to minimize </w:t>
      </w:r>
      <w:r w:rsidR="00BD3BF5">
        <w:rPr>
          <w:rFonts w:ascii="Arial" w:hAnsi="Arial" w:cs="Arial"/>
          <w:b/>
        </w:rPr>
        <w:t>workplace harassments</w:t>
      </w:r>
      <w:r w:rsidR="00F45870">
        <w:rPr>
          <w:rFonts w:ascii="Arial" w:hAnsi="Arial" w:cs="Arial"/>
          <w:b/>
        </w:rPr>
        <w:t>.</w:t>
      </w:r>
      <w:r w:rsidR="00BD3BF5">
        <w:rPr>
          <w:rFonts w:ascii="Arial" w:hAnsi="Arial" w:cs="Arial"/>
          <w:b/>
        </w:rPr>
        <w:t xml:space="preserve"> </w:t>
      </w:r>
      <w:r w:rsidR="00F45870">
        <w:rPr>
          <w:rFonts w:ascii="Arial" w:hAnsi="Arial" w:cs="Arial"/>
          <w:b/>
        </w:rPr>
        <w:t>The whole</w:t>
      </w:r>
      <w:r w:rsidR="00BD3BF5">
        <w:rPr>
          <w:rFonts w:ascii="Arial" w:hAnsi="Arial" w:cs="Arial"/>
          <w:b/>
        </w:rPr>
        <w:t xml:space="preserve"> team will review entire reports and submit their feedback and suggestions</w:t>
      </w:r>
      <w:r w:rsidR="00F45870">
        <w:rPr>
          <w:rFonts w:ascii="Arial" w:hAnsi="Arial" w:cs="Arial"/>
          <w:b/>
        </w:rPr>
        <w:t>.</w:t>
      </w:r>
    </w:p>
    <w:p w14:paraId="1FC9EC76" w14:textId="77777777" w:rsidR="00BA24D1" w:rsidRDefault="00BA24D1" w:rsidP="00BA24D1">
      <w:pPr>
        <w:spacing w:line="240" w:lineRule="auto"/>
        <w:rPr>
          <w:rFonts w:ascii="Arial" w:hAnsi="Arial" w:cs="Arial"/>
          <w:b/>
        </w:rPr>
      </w:pPr>
      <w:r w:rsidRPr="00E04C31">
        <w:rPr>
          <w:rFonts w:ascii="Arial" w:hAnsi="Arial" w:cs="Arial"/>
          <w:b/>
        </w:rPr>
        <w:t>E: Submit finished report &amp; presentation into the Submissions folder by the required deadline</w:t>
      </w:r>
    </w:p>
    <w:p w14:paraId="20813CC4" w14:textId="77777777" w:rsidR="00D85617" w:rsidRPr="00D85617" w:rsidRDefault="00D85617" w:rsidP="00BA24D1">
      <w:pPr>
        <w:spacing w:line="240" w:lineRule="auto"/>
        <w:rPr>
          <w:rFonts w:ascii="Arial" w:hAnsi="Arial" w:cs="Arial"/>
          <w:bCs/>
        </w:rPr>
      </w:pPr>
      <w:r w:rsidRPr="00D85617">
        <w:rPr>
          <w:rFonts w:ascii="Arial" w:hAnsi="Arial" w:cs="Arial"/>
          <w:bCs/>
        </w:rPr>
        <w:t>Be sure to consider final editing and reviewing your submissions when discussing deadlines.</w:t>
      </w:r>
    </w:p>
    <w:p w14:paraId="1904F323" w14:textId="77777777" w:rsidR="00BA24D1" w:rsidRPr="00E04C31" w:rsidRDefault="00BA24D1" w:rsidP="00BA24D1">
      <w:pPr>
        <w:rPr>
          <w:rFonts w:ascii="Arial" w:hAnsi="Arial" w:cs="Arial"/>
          <w:bCs/>
        </w:rPr>
      </w:pPr>
      <w:r w:rsidRPr="00E04C31">
        <w:rPr>
          <w:rFonts w:ascii="Arial" w:hAnsi="Arial" w:cs="Arial"/>
          <w:b/>
        </w:rPr>
        <w:t>Group Meetings</w:t>
      </w:r>
      <w:r>
        <w:rPr>
          <w:rFonts w:ascii="Arial" w:hAnsi="Arial" w:cs="Arial"/>
          <w:b/>
        </w:rPr>
        <w:t xml:space="preserve"> </w:t>
      </w:r>
      <w:r w:rsidRPr="00E04C31">
        <w:rPr>
          <w:rFonts w:ascii="Arial" w:hAnsi="Arial" w:cs="Arial"/>
          <w:bCs/>
        </w:rPr>
        <w:t>(You may assign various members to coordinate and record your meetings)</w:t>
      </w:r>
    </w:p>
    <w:p w14:paraId="6DF04793" w14:textId="1F5E93EB" w:rsidR="00BA24D1" w:rsidRPr="00F341FD" w:rsidRDefault="00BA24D1" w:rsidP="00BA24D1">
      <w:pPr>
        <w:rPr>
          <w:rFonts w:ascii="Arial" w:hAnsi="Arial" w:cs="Arial"/>
          <w:sz w:val="20"/>
          <w:lang w:val="en-CA" w:eastAsia="en-CA" w:bidi="x-none"/>
        </w:rPr>
      </w:pPr>
      <w:r w:rsidRPr="00E04C31">
        <w:rPr>
          <w:rFonts w:ascii="Arial" w:hAnsi="Arial" w:cs="Arial"/>
        </w:rPr>
        <w:t xml:space="preserve">Group Meetings will be planned according to </w:t>
      </w:r>
      <w:r w:rsidR="00224923" w:rsidRPr="00E04C31">
        <w:rPr>
          <w:rFonts w:ascii="Arial" w:hAnsi="Arial" w:cs="Arial"/>
        </w:rPr>
        <w:t>schedules,</w:t>
      </w:r>
      <w:r w:rsidRPr="00E04C31">
        <w:rPr>
          <w:rFonts w:ascii="Arial" w:hAnsi="Arial" w:cs="Arial"/>
        </w:rPr>
        <w:t xml:space="preserve"> but it will be expected that group members will attend, be on time, and contribute to them. </w:t>
      </w:r>
      <w:r w:rsidR="00F341FD">
        <w:rPr>
          <w:rFonts w:ascii="Arial" w:hAnsi="Arial" w:cs="Arial"/>
          <w:sz w:val="20"/>
          <w:lang w:val="en-CA" w:eastAsia="en-CA" w:bidi="x-none"/>
        </w:rPr>
        <w:t xml:space="preserve">Senthil Nathan </w:t>
      </w:r>
      <w:proofErr w:type="spellStart"/>
      <w:r w:rsidR="00F341FD">
        <w:rPr>
          <w:rFonts w:ascii="Arial" w:hAnsi="Arial" w:cs="Arial"/>
          <w:sz w:val="20"/>
          <w:lang w:val="en-CA" w:eastAsia="en-CA" w:bidi="x-none"/>
        </w:rPr>
        <w:t>Kathiresan</w:t>
      </w:r>
      <w:proofErr w:type="spellEnd"/>
      <w:r w:rsidRPr="00E04C31">
        <w:rPr>
          <w:rFonts w:ascii="Arial" w:hAnsi="Arial" w:cs="Arial"/>
        </w:rPr>
        <w:t xml:space="preserve"> will be responsible for recording the Meeting Minutes such as attendance, how workload is divided, internal deadlines and other relevant </w:t>
      </w:r>
      <w:r w:rsidR="00224923" w:rsidRPr="00E04C31">
        <w:rPr>
          <w:rFonts w:ascii="Arial" w:hAnsi="Arial" w:cs="Arial"/>
        </w:rPr>
        <w:t>details.</w:t>
      </w:r>
    </w:p>
    <w:p w14:paraId="35F6C5A5" w14:textId="77777777" w:rsidR="00BA24D1" w:rsidRPr="00E04C31" w:rsidRDefault="00BA24D1" w:rsidP="00BA24D1">
      <w:pPr>
        <w:rPr>
          <w:rFonts w:ascii="Arial" w:hAnsi="Arial" w:cs="Arial"/>
          <w:bCs/>
        </w:rPr>
      </w:pPr>
      <w:r w:rsidRPr="00E04C31">
        <w:rPr>
          <w:rFonts w:ascii="Arial" w:hAnsi="Arial" w:cs="Arial"/>
          <w:b/>
        </w:rPr>
        <w:t>Consequences for Non-Performance</w:t>
      </w:r>
      <w:r>
        <w:rPr>
          <w:rFonts w:ascii="Arial" w:hAnsi="Arial" w:cs="Arial"/>
          <w:b/>
        </w:rPr>
        <w:t xml:space="preserve"> </w:t>
      </w:r>
      <w:r w:rsidRPr="00E04C31">
        <w:rPr>
          <w:rFonts w:ascii="Arial" w:hAnsi="Arial" w:cs="Arial"/>
          <w:bCs/>
        </w:rPr>
        <w:t>(You may amend or adopt new consequences as approved by your team)</w:t>
      </w:r>
    </w:p>
    <w:p w14:paraId="57090C81" w14:textId="57CBED88"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 xml:space="preserve">First Offence -Team will issue a warning.  Professor must be made aware that a warning was issued. </w:t>
      </w:r>
      <w:r w:rsidR="00224923" w:rsidRPr="00E04C31">
        <w:rPr>
          <w:rFonts w:ascii="Arial" w:hAnsi="Arial" w:cs="Arial"/>
        </w:rPr>
        <w:t>Members receive</w:t>
      </w:r>
      <w:r w:rsidRPr="00E04C31">
        <w:rPr>
          <w:rFonts w:ascii="Arial" w:hAnsi="Arial" w:cs="Arial"/>
        </w:rPr>
        <w:t xml:space="preserve"> a mark of zero for that part.</w:t>
      </w:r>
    </w:p>
    <w:p w14:paraId="1131883C" w14:textId="449B5BF2"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 xml:space="preserve">Second Offence -Team </w:t>
      </w:r>
      <w:r w:rsidR="00224923" w:rsidRPr="00E04C31">
        <w:rPr>
          <w:rFonts w:ascii="Arial" w:hAnsi="Arial" w:cs="Arial"/>
        </w:rPr>
        <w:t>members</w:t>
      </w:r>
      <w:r w:rsidRPr="00E04C31">
        <w:rPr>
          <w:rFonts w:ascii="Arial" w:hAnsi="Arial" w:cs="Arial"/>
        </w:rPr>
        <w:t xml:space="preserve"> will be removed permanently from the group. </w:t>
      </w:r>
      <w:r w:rsidR="00224923" w:rsidRPr="00E04C31">
        <w:rPr>
          <w:rFonts w:ascii="Arial" w:hAnsi="Arial" w:cs="Arial"/>
        </w:rPr>
        <w:t>The team</w:t>
      </w:r>
      <w:r w:rsidRPr="00E04C31">
        <w:rPr>
          <w:rFonts w:ascii="Arial" w:hAnsi="Arial" w:cs="Arial"/>
        </w:rPr>
        <w:t xml:space="preserve"> will notify the Professor prior to permanent removal.</w:t>
      </w:r>
    </w:p>
    <w:p w14:paraId="34441155" w14:textId="77777777"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If removed, we will recommend the Professor award a mark of zero for the whole project.</w:t>
      </w:r>
    </w:p>
    <w:p w14:paraId="3259B1D0" w14:textId="77777777" w:rsidR="00BA24D1" w:rsidRDefault="00BA24D1" w:rsidP="008D3D8E">
      <w:pPr>
        <w:rPr>
          <w:rFonts w:ascii="Arial" w:hAnsi="Arial" w:cs="Arial"/>
          <w:b/>
          <w:bCs/>
          <w:sz w:val="20"/>
          <w:lang w:val="en-CA" w:eastAsia="en-CA" w:bidi="x-none"/>
        </w:rPr>
      </w:pPr>
    </w:p>
    <w:p w14:paraId="36073A6D" w14:textId="77777777" w:rsidR="008D3D8E" w:rsidRPr="00E04C31" w:rsidRDefault="008D3D8E" w:rsidP="008D3D8E">
      <w:pPr>
        <w:rPr>
          <w:rFonts w:ascii="Arial" w:hAnsi="Arial" w:cs="Arial"/>
          <w:b/>
          <w:bCs/>
          <w:sz w:val="20"/>
          <w:lang w:val="en-CA" w:eastAsia="en-CA" w:bidi="x-none"/>
        </w:rPr>
      </w:pPr>
      <w:r w:rsidRPr="00E04C31">
        <w:rPr>
          <w:rFonts w:ascii="Arial" w:hAnsi="Arial" w:cs="Arial"/>
          <w:b/>
          <w:bCs/>
          <w:sz w:val="20"/>
          <w:lang w:val="en-CA" w:eastAsia="en-CA" w:bidi="x-none"/>
        </w:rPr>
        <w:t>THESE TERMS ARE AGREEABLE TO: (Type your names or add ‘e</w:t>
      </w:r>
      <w:r>
        <w:rPr>
          <w:rFonts w:ascii="Arial" w:hAnsi="Arial" w:cs="Arial"/>
          <w:b/>
          <w:bCs/>
          <w:sz w:val="20"/>
          <w:lang w:val="en-CA" w:eastAsia="en-CA" w:bidi="x-none"/>
        </w:rPr>
        <w:t>-</w:t>
      </w:r>
      <w:r w:rsidRPr="00E04C31">
        <w:rPr>
          <w:rFonts w:ascii="Arial" w:hAnsi="Arial" w:cs="Arial"/>
          <w:b/>
          <w:bCs/>
          <w:sz w:val="20"/>
          <w:lang w:val="en-CA" w:eastAsia="en-CA" w:bidi="x-none"/>
        </w:rPr>
        <w:t>signatures</w:t>
      </w:r>
      <w:r>
        <w:rPr>
          <w:rFonts w:ascii="Arial" w:hAnsi="Arial" w:cs="Arial"/>
          <w:b/>
          <w:bCs/>
          <w:sz w:val="20"/>
          <w:lang w:val="en-CA" w:eastAsia="en-CA" w:bidi="x-none"/>
        </w:rPr>
        <w:t>’</w:t>
      </w:r>
      <w:r w:rsidRPr="00E04C31">
        <w:rPr>
          <w:rFonts w:ascii="Arial" w:hAnsi="Arial" w:cs="Arial"/>
          <w:b/>
          <w:bCs/>
          <w:sz w:val="20"/>
          <w:lang w:val="en-CA" w:eastAsia="en-CA" w:bidi="x-none"/>
        </w:rPr>
        <w:t>)</w:t>
      </w:r>
    </w:p>
    <w:p w14:paraId="0D20A32A" w14:textId="7765DE5A" w:rsidR="007C7BC8" w:rsidRDefault="007C7BC8" w:rsidP="008D3D8E">
      <w:pPr>
        <w:rPr>
          <w:rFonts w:ascii="Arial" w:hAnsi="Arial" w:cs="Arial"/>
          <w:sz w:val="20"/>
          <w:lang w:val="en-CA" w:eastAsia="en-CA" w:bidi="x-none"/>
        </w:rPr>
      </w:pPr>
      <w:r>
        <w:rPr>
          <w:rFonts w:ascii="Arial" w:hAnsi="Arial" w:cs="Arial"/>
          <w:sz w:val="20"/>
          <w:lang w:val="en-CA" w:eastAsia="en-CA" w:bidi="x-none"/>
        </w:rPr>
        <w:t>Priyanka Bhosle</w:t>
      </w:r>
    </w:p>
    <w:p w14:paraId="5D202006" w14:textId="77777777" w:rsidR="005544D3" w:rsidRDefault="00B505B5" w:rsidP="008D3D8E">
      <w:pPr>
        <w:rPr>
          <w:rFonts w:ascii="Arial" w:hAnsi="Arial" w:cs="Arial"/>
          <w:sz w:val="20"/>
          <w:lang w:val="en-CA" w:eastAsia="en-CA" w:bidi="x-none"/>
        </w:rPr>
      </w:pPr>
      <w:r>
        <w:rPr>
          <w:rFonts w:ascii="Arial" w:hAnsi="Arial" w:cs="Arial"/>
          <w:sz w:val="20"/>
          <w:lang w:val="en-CA" w:eastAsia="en-CA" w:bidi="x-none"/>
        </w:rPr>
        <w:t xml:space="preserve">Deepika </w:t>
      </w:r>
      <w:proofErr w:type="spellStart"/>
      <w:r w:rsidR="005544D3">
        <w:rPr>
          <w:rFonts w:ascii="Arial" w:hAnsi="Arial" w:cs="Arial"/>
          <w:sz w:val="20"/>
          <w:lang w:val="en-CA" w:eastAsia="en-CA" w:bidi="x-none"/>
        </w:rPr>
        <w:t>Koti</w:t>
      </w:r>
      <w:proofErr w:type="spellEnd"/>
    </w:p>
    <w:p w14:paraId="04E9329D" w14:textId="77777777" w:rsidR="00E525DB" w:rsidRDefault="005544D3" w:rsidP="008D3D8E">
      <w:pPr>
        <w:rPr>
          <w:rFonts w:ascii="Arial" w:hAnsi="Arial" w:cs="Arial"/>
          <w:sz w:val="20"/>
          <w:lang w:val="en-CA" w:eastAsia="en-CA" w:bidi="x-none"/>
        </w:rPr>
      </w:pPr>
      <w:r>
        <w:rPr>
          <w:rFonts w:ascii="Arial" w:hAnsi="Arial" w:cs="Arial"/>
          <w:sz w:val="20"/>
          <w:lang w:val="en-CA" w:eastAsia="en-CA" w:bidi="x-none"/>
        </w:rPr>
        <w:t xml:space="preserve">Senthil Nathan </w:t>
      </w:r>
      <w:proofErr w:type="spellStart"/>
      <w:r>
        <w:rPr>
          <w:rFonts w:ascii="Arial" w:hAnsi="Arial" w:cs="Arial"/>
          <w:sz w:val="20"/>
          <w:lang w:val="en-CA" w:eastAsia="en-CA" w:bidi="x-none"/>
        </w:rPr>
        <w:t>Kathiresan</w:t>
      </w:r>
      <w:proofErr w:type="spellEnd"/>
    </w:p>
    <w:p w14:paraId="5F622A85" w14:textId="77777777" w:rsidR="00E525DB" w:rsidRDefault="00E525DB" w:rsidP="008D3D8E">
      <w:pPr>
        <w:rPr>
          <w:rFonts w:ascii="Arial" w:hAnsi="Arial" w:cs="Arial"/>
          <w:sz w:val="20"/>
          <w:lang w:val="en-CA" w:eastAsia="en-CA" w:bidi="x-none"/>
        </w:rPr>
      </w:pPr>
      <w:r>
        <w:rPr>
          <w:rFonts w:ascii="Arial" w:hAnsi="Arial" w:cs="Arial"/>
          <w:sz w:val="20"/>
          <w:lang w:val="en-CA" w:eastAsia="en-CA" w:bidi="x-none"/>
        </w:rPr>
        <w:t xml:space="preserve">Sameer </w:t>
      </w:r>
      <w:proofErr w:type="spellStart"/>
      <w:r>
        <w:rPr>
          <w:rFonts w:ascii="Arial" w:hAnsi="Arial" w:cs="Arial"/>
          <w:sz w:val="20"/>
          <w:lang w:val="en-CA" w:eastAsia="en-CA" w:bidi="x-none"/>
        </w:rPr>
        <w:t>Khanal</w:t>
      </w:r>
      <w:proofErr w:type="spellEnd"/>
    </w:p>
    <w:p w14:paraId="0AC8F5BC" w14:textId="77777777" w:rsidR="00E525DB" w:rsidRDefault="00E525DB" w:rsidP="008D3D8E">
      <w:pPr>
        <w:rPr>
          <w:rFonts w:ascii="Arial" w:hAnsi="Arial" w:cs="Arial"/>
          <w:sz w:val="20"/>
          <w:lang w:val="en-CA" w:eastAsia="en-CA" w:bidi="x-none"/>
        </w:rPr>
      </w:pPr>
      <w:proofErr w:type="spellStart"/>
      <w:r>
        <w:rPr>
          <w:rFonts w:ascii="Arial" w:hAnsi="Arial" w:cs="Arial"/>
          <w:sz w:val="20"/>
          <w:lang w:val="en-CA" w:eastAsia="en-CA" w:bidi="x-none"/>
        </w:rPr>
        <w:t>Dilverjeet</w:t>
      </w:r>
      <w:proofErr w:type="spellEnd"/>
      <w:r>
        <w:rPr>
          <w:rFonts w:ascii="Arial" w:hAnsi="Arial" w:cs="Arial"/>
          <w:sz w:val="20"/>
          <w:lang w:val="en-CA" w:eastAsia="en-CA" w:bidi="x-none"/>
        </w:rPr>
        <w:t xml:space="preserve"> Kaur</w:t>
      </w:r>
    </w:p>
    <w:p w14:paraId="2DE69D42" w14:textId="032BAF71" w:rsidR="00E525DB" w:rsidRDefault="00E525DB" w:rsidP="008D3D8E">
      <w:pPr>
        <w:rPr>
          <w:rFonts w:ascii="Lato" w:hAnsi="Lato"/>
          <w:color w:val="202122"/>
          <w:spacing w:val="3"/>
          <w:shd w:val="clear" w:color="auto" w:fill="FFFFFF"/>
        </w:rPr>
      </w:pPr>
      <w:r>
        <w:rPr>
          <w:rFonts w:ascii="Lato" w:hAnsi="Lato"/>
          <w:color w:val="202122"/>
          <w:spacing w:val="3"/>
          <w:shd w:val="clear" w:color="auto" w:fill="FFFFFF"/>
        </w:rPr>
        <w:t xml:space="preserve">Kaitlin Cheslie </w:t>
      </w:r>
      <w:proofErr w:type="spellStart"/>
      <w:r>
        <w:rPr>
          <w:rFonts w:ascii="Lato" w:hAnsi="Lato"/>
          <w:color w:val="202122"/>
          <w:spacing w:val="3"/>
          <w:shd w:val="clear" w:color="auto" w:fill="FFFFFF"/>
        </w:rPr>
        <w:t>Batkam</w:t>
      </w:r>
      <w:proofErr w:type="spellEnd"/>
      <w:r>
        <w:rPr>
          <w:rFonts w:ascii="Lato" w:hAnsi="Lato"/>
          <w:color w:val="202122"/>
          <w:spacing w:val="3"/>
          <w:shd w:val="clear" w:color="auto" w:fill="FFFFFF"/>
        </w:rPr>
        <w:t xml:space="preserve"> </w:t>
      </w:r>
      <w:proofErr w:type="spellStart"/>
      <w:r>
        <w:rPr>
          <w:rFonts w:ascii="Lato" w:hAnsi="Lato"/>
          <w:color w:val="202122"/>
          <w:spacing w:val="3"/>
          <w:shd w:val="clear" w:color="auto" w:fill="FFFFFF"/>
        </w:rPr>
        <w:t>Bouopda</w:t>
      </w:r>
      <w:proofErr w:type="spellEnd"/>
    </w:p>
    <w:p w14:paraId="64F5FEF4" w14:textId="77777777" w:rsidR="00E525DB" w:rsidRDefault="00E525DB" w:rsidP="008D3D8E">
      <w:pPr>
        <w:rPr>
          <w:rFonts w:ascii="Arial" w:hAnsi="Arial" w:cs="Arial"/>
          <w:sz w:val="20"/>
          <w:lang w:val="en-CA" w:eastAsia="en-CA" w:bidi="x-none"/>
        </w:rPr>
      </w:pPr>
      <w:r>
        <w:rPr>
          <w:rFonts w:ascii="Lato" w:hAnsi="Lato"/>
          <w:color w:val="202122"/>
          <w:spacing w:val="3"/>
          <w:shd w:val="clear" w:color="auto" w:fill="FFFFFF"/>
        </w:rPr>
        <w:t>Vishwa Joshi</w:t>
      </w:r>
    </w:p>
    <w:p w14:paraId="4F3EEDBB" w14:textId="1DF89843" w:rsidR="008D3D8E" w:rsidRPr="00E525DB" w:rsidRDefault="008D3D8E" w:rsidP="008D3D8E">
      <w:pPr>
        <w:rPr>
          <w:rFonts w:ascii="Arial" w:hAnsi="Arial" w:cs="Arial"/>
          <w:sz w:val="20"/>
          <w:lang w:val="en-CA" w:eastAsia="en-CA" w:bidi="x-none"/>
        </w:rPr>
      </w:pPr>
      <w:r w:rsidRPr="00E04C31">
        <w:rPr>
          <w:rFonts w:ascii="Arial" w:hAnsi="Arial" w:cs="Arial"/>
          <w:sz w:val="20"/>
          <w:lang w:val="en-CA" w:eastAsia="en-CA" w:bidi="x-none"/>
        </w:rPr>
        <w:t xml:space="preserve"> </w:t>
      </w:r>
      <w:r w:rsidR="000D5E22" w:rsidRPr="0064529F">
        <w:rPr>
          <w:rFonts w:ascii="Arial" w:hAnsi="Arial" w:cs="Arial"/>
          <w:b/>
          <w:bCs/>
          <w:color w:val="4472C4"/>
          <w:sz w:val="24"/>
          <w:szCs w:val="24"/>
          <w:lang w:val="en-CA" w:eastAsia="en-CA" w:bidi="x-none"/>
        </w:rPr>
        <w:t>(1 Mark)</w:t>
      </w:r>
    </w:p>
    <w:p w14:paraId="3C330EBA" w14:textId="77777777" w:rsidR="000D5E22" w:rsidRPr="0064529F" w:rsidRDefault="000D5E22" w:rsidP="008D3D8E">
      <w:pPr>
        <w:rPr>
          <w:rFonts w:ascii="Arial" w:hAnsi="Arial" w:cs="Arial"/>
          <w:b/>
          <w:bCs/>
          <w:color w:val="4472C4"/>
          <w:sz w:val="28"/>
          <w:szCs w:val="28"/>
          <w:lang w:val="en-CA" w:eastAsia="en-CA" w:bidi="x-none"/>
        </w:rPr>
      </w:pPr>
      <w:r w:rsidRPr="0064529F">
        <w:rPr>
          <w:rFonts w:ascii="Arial" w:hAnsi="Arial" w:cs="Arial"/>
          <w:b/>
          <w:bCs/>
          <w:color w:val="4472C4"/>
          <w:sz w:val="28"/>
          <w:szCs w:val="28"/>
          <w:lang w:val="en-CA" w:eastAsia="en-CA" w:bidi="x-none"/>
        </w:rPr>
        <w:t>Total = 20 Marks</w:t>
      </w:r>
    </w:p>
    <w:p w14:paraId="0DC8CFB6" w14:textId="77777777" w:rsidR="00D85617" w:rsidRDefault="00D85617" w:rsidP="000D5E22">
      <w:pPr>
        <w:jc w:val="center"/>
        <w:rPr>
          <w:rFonts w:ascii="Arial" w:hAnsi="Arial" w:cs="Arial"/>
          <w:b/>
          <w:bCs/>
          <w:color w:val="C00000"/>
          <w:sz w:val="28"/>
          <w:szCs w:val="28"/>
          <w:lang w:val="en-CA" w:eastAsia="en-CA" w:bidi="x-none"/>
        </w:rPr>
      </w:pPr>
    </w:p>
    <w:p w14:paraId="6BD5404C" w14:textId="77777777" w:rsidR="003F1922" w:rsidRDefault="003F1922" w:rsidP="000D5E22">
      <w:pPr>
        <w:jc w:val="center"/>
        <w:rPr>
          <w:rFonts w:ascii="Arial" w:hAnsi="Arial" w:cs="Arial"/>
          <w:b/>
          <w:bCs/>
          <w:color w:val="C00000"/>
          <w:sz w:val="28"/>
          <w:szCs w:val="28"/>
          <w:lang w:val="en-CA" w:eastAsia="en-CA" w:bidi="x-none"/>
        </w:rPr>
      </w:pPr>
      <w:r w:rsidRPr="00CD16D0">
        <w:rPr>
          <w:rFonts w:ascii="Arial" w:hAnsi="Arial" w:cs="Arial"/>
          <w:b/>
          <w:bCs/>
          <w:color w:val="C00000"/>
          <w:sz w:val="28"/>
          <w:szCs w:val="28"/>
          <w:lang w:val="en-CA" w:eastAsia="en-CA" w:bidi="x-none"/>
        </w:rPr>
        <w:lastRenderedPageBreak/>
        <w:t xml:space="preserve">Part A is worth </w:t>
      </w:r>
      <w:r w:rsidR="00D85617">
        <w:rPr>
          <w:rFonts w:ascii="Arial" w:hAnsi="Arial" w:cs="Arial"/>
          <w:b/>
          <w:bCs/>
          <w:color w:val="C00000"/>
          <w:sz w:val="28"/>
          <w:szCs w:val="28"/>
          <w:lang w:val="en-CA" w:eastAsia="en-CA" w:bidi="x-none"/>
        </w:rPr>
        <w:t>10</w:t>
      </w:r>
      <w:r w:rsidRPr="00CD16D0">
        <w:rPr>
          <w:rFonts w:ascii="Arial" w:hAnsi="Arial" w:cs="Arial"/>
          <w:b/>
          <w:bCs/>
          <w:color w:val="C00000"/>
          <w:sz w:val="28"/>
          <w:szCs w:val="28"/>
          <w:lang w:val="en-CA" w:eastAsia="en-CA" w:bidi="x-none"/>
        </w:rPr>
        <w:t>% of your tota</w:t>
      </w:r>
      <w:r w:rsidR="009E7C70" w:rsidRPr="00CD16D0">
        <w:rPr>
          <w:rFonts w:ascii="Arial" w:hAnsi="Arial" w:cs="Arial"/>
          <w:b/>
          <w:bCs/>
          <w:color w:val="C00000"/>
          <w:sz w:val="28"/>
          <w:szCs w:val="28"/>
          <w:lang w:val="en-CA" w:eastAsia="en-CA" w:bidi="x-none"/>
        </w:rPr>
        <w:t>l course grade. You must submit on time so be sure to pay attention to the course deadlines.</w:t>
      </w:r>
    </w:p>
    <w:p w14:paraId="6F1092E0" w14:textId="77777777" w:rsidR="00D85617" w:rsidRDefault="00D85617" w:rsidP="000D5E22">
      <w:pPr>
        <w:jc w:val="center"/>
        <w:rPr>
          <w:rFonts w:ascii="Arial" w:hAnsi="Arial" w:cs="Arial"/>
          <w:b/>
          <w:bCs/>
          <w:sz w:val="28"/>
          <w:szCs w:val="28"/>
          <w:lang w:val="en-CA" w:eastAsia="en-CA" w:bidi="x-none"/>
        </w:rPr>
      </w:pPr>
      <w:bookmarkStart w:id="0" w:name="_Hlk71280805"/>
    </w:p>
    <w:p w14:paraId="69DF9189" w14:textId="77777777" w:rsidR="00D85617" w:rsidRDefault="00D85617" w:rsidP="000D5E22">
      <w:pPr>
        <w:jc w:val="center"/>
        <w:rPr>
          <w:rFonts w:ascii="Arial" w:hAnsi="Arial" w:cs="Arial"/>
          <w:b/>
          <w:bCs/>
          <w:sz w:val="28"/>
          <w:szCs w:val="28"/>
          <w:lang w:val="en-CA" w:eastAsia="en-CA" w:bidi="x-none"/>
        </w:rPr>
      </w:pPr>
    </w:p>
    <w:p w14:paraId="40DF1FD8" w14:textId="77777777" w:rsidR="00D85617" w:rsidRDefault="00D85617" w:rsidP="000D5E22">
      <w:pPr>
        <w:jc w:val="center"/>
        <w:rPr>
          <w:rFonts w:ascii="Arial" w:hAnsi="Arial" w:cs="Arial"/>
          <w:b/>
          <w:bCs/>
          <w:sz w:val="28"/>
          <w:szCs w:val="28"/>
          <w:lang w:val="en-CA" w:eastAsia="en-CA" w:bidi="x-none"/>
        </w:rPr>
      </w:pPr>
    </w:p>
    <w:p w14:paraId="4AD56A99" w14:textId="77777777" w:rsidR="00563928" w:rsidRDefault="00563928" w:rsidP="000D5E22">
      <w:pPr>
        <w:jc w:val="center"/>
        <w:rPr>
          <w:rFonts w:ascii="Arial" w:hAnsi="Arial" w:cs="Arial"/>
          <w:b/>
          <w:bCs/>
          <w:sz w:val="28"/>
          <w:szCs w:val="28"/>
          <w:lang w:val="en-CA" w:eastAsia="en-CA" w:bidi="x-none"/>
        </w:rPr>
      </w:pPr>
      <w:r w:rsidRPr="00563928">
        <w:rPr>
          <w:rFonts w:ascii="Arial" w:hAnsi="Arial" w:cs="Arial"/>
          <w:b/>
          <w:bCs/>
          <w:sz w:val="28"/>
          <w:szCs w:val="28"/>
          <w:lang w:val="en-CA" w:eastAsia="en-CA" w:bidi="x-none"/>
        </w:rPr>
        <w:t>Rubric: Team Contract &amp; Contemporary Issue Assignment</w:t>
      </w:r>
    </w:p>
    <w:bookmarkEnd w:id="0"/>
    <w:p w14:paraId="78675435" w14:textId="6F0B443E" w:rsidR="00563928" w:rsidRDefault="00F45870" w:rsidP="0073441B">
      <w:pPr>
        <w:rPr>
          <w:rFonts w:ascii="Arial" w:hAnsi="Arial" w:cs="Arial"/>
          <w:b/>
          <w:bCs/>
          <w:sz w:val="28"/>
          <w:szCs w:val="28"/>
          <w:lang w:val="en-CA" w:eastAsia="en-CA" w:bidi="x-none"/>
        </w:rPr>
      </w:pPr>
      <w:r>
        <w:rPr>
          <w:rFonts w:ascii="Arial" w:hAnsi="Arial" w:cs="Arial"/>
          <w:b/>
          <w:bCs/>
          <w:noProof/>
          <w:sz w:val="28"/>
          <w:szCs w:val="28"/>
          <w:lang w:val="en-CA" w:eastAsia="en-CA" w:bidi="x-none"/>
        </w:rPr>
        <w:drawing>
          <wp:inline distT="0" distB="0" distL="0" distR="0" wp14:anchorId="079FD79E" wp14:editId="0F37E9A6">
            <wp:extent cx="67119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11950" cy="3086100"/>
                    </a:xfrm>
                    <a:prstGeom prst="rect">
                      <a:avLst/>
                    </a:prstGeom>
                    <a:noFill/>
                    <a:ln>
                      <a:noFill/>
                    </a:ln>
                  </pic:spPr>
                </pic:pic>
              </a:graphicData>
            </a:graphic>
          </wp:inline>
        </w:drawing>
      </w:r>
    </w:p>
    <w:p w14:paraId="2F167349" w14:textId="77777777" w:rsidR="00563928" w:rsidRDefault="00563928" w:rsidP="000D5E22">
      <w:pPr>
        <w:jc w:val="center"/>
        <w:rPr>
          <w:rFonts w:ascii="Arial" w:hAnsi="Arial" w:cs="Arial"/>
          <w:b/>
          <w:bCs/>
          <w:sz w:val="28"/>
          <w:szCs w:val="28"/>
          <w:lang w:val="en-CA" w:eastAsia="en-CA" w:bidi="x-none"/>
        </w:rPr>
      </w:pPr>
    </w:p>
    <w:p w14:paraId="0B517F14" w14:textId="77777777" w:rsidR="00563928" w:rsidRDefault="00563928" w:rsidP="00563928">
      <w:pPr>
        <w:rPr>
          <w:rFonts w:ascii="Arial" w:hAnsi="Arial" w:cs="Arial"/>
          <w:b/>
          <w:bCs/>
          <w:sz w:val="28"/>
          <w:szCs w:val="28"/>
          <w:lang w:val="en-CA" w:eastAsia="en-CA" w:bidi="x-none"/>
        </w:rPr>
      </w:pPr>
      <w:bookmarkStart w:id="1" w:name="_Hlk71279883"/>
      <w:r>
        <w:rPr>
          <w:rFonts w:ascii="Arial" w:hAnsi="Arial" w:cs="Arial"/>
          <w:b/>
          <w:bCs/>
          <w:sz w:val="28"/>
          <w:szCs w:val="28"/>
          <w:lang w:val="en-CA" w:eastAsia="en-CA" w:bidi="x-none"/>
        </w:rPr>
        <w:t xml:space="preserve">Links to the rubrics can be found using the following path in </w:t>
      </w:r>
      <w:proofErr w:type="spellStart"/>
      <w:r>
        <w:rPr>
          <w:rFonts w:ascii="Arial" w:hAnsi="Arial" w:cs="Arial"/>
          <w:b/>
          <w:bCs/>
          <w:sz w:val="28"/>
          <w:szCs w:val="28"/>
          <w:lang w:val="en-CA" w:eastAsia="en-CA" w:bidi="x-none"/>
        </w:rPr>
        <w:t>eConestoga</w:t>
      </w:r>
      <w:proofErr w:type="spellEnd"/>
      <w:r>
        <w:rPr>
          <w:rFonts w:ascii="Arial" w:hAnsi="Arial" w:cs="Arial"/>
          <w:b/>
          <w:bCs/>
          <w:sz w:val="28"/>
          <w:szCs w:val="28"/>
          <w:lang w:val="en-CA" w:eastAsia="en-CA" w:bidi="x-none"/>
        </w:rPr>
        <w:t>:</w:t>
      </w:r>
    </w:p>
    <w:p w14:paraId="5084E7A6" w14:textId="77777777" w:rsidR="00563928" w:rsidRDefault="00563928" w:rsidP="00563928">
      <w:pPr>
        <w:rPr>
          <w:rFonts w:ascii="Arial" w:hAnsi="Arial" w:cs="Arial"/>
          <w:b/>
          <w:bCs/>
          <w:sz w:val="28"/>
          <w:szCs w:val="28"/>
          <w:lang w:val="en-CA" w:eastAsia="en-CA" w:bidi="x-none"/>
        </w:rPr>
      </w:pPr>
    </w:p>
    <w:p w14:paraId="15B7ACCA" w14:textId="77777777" w:rsidR="00563928" w:rsidRPr="00F24959" w:rsidRDefault="00563928" w:rsidP="00563928">
      <w:pPr>
        <w:rPr>
          <w:rFonts w:ascii="Arial" w:hAnsi="Arial" w:cs="Arial"/>
          <w:b/>
          <w:bCs/>
          <w:color w:val="4472C4"/>
          <w:sz w:val="28"/>
          <w:szCs w:val="28"/>
          <w:lang w:val="en-CA" w:eastAsia="en-CA" w:bidi="x-none"/>
        </w:rPr>
      </w:pPr>
      <w:r w:rsidRPr="00F24959">
        <w:rPr>
          <w:rFonts w:ascii="Arial" w:hAnsi="Arial" w:cs="Arial"/>
          <w:b/>
          <w:bCs/>
          <w:color w:val="4472C4"/>
          <w:sz w:val="28"/>
          <w:szCs w:val="28"/>
          <w:lang w:val="en-CA" w:eastAsia="en-CA" w:bidi="x-none"/>
        </w:rPr>
        <w:t>Content-Evaluations-Rubrics: select the individual rubric</w:t>
      </w:r>
    </w:p>
    <w:bookmarkEnd w:id="1"/>
    <w:p w14:paraId="426C80EC" w14:textId="77777777" w:rsidR="002052A0" w:rsidRPr="00F24959" w:rsidRDefault="002052A0">
      <w:pPr>
        <w:rPr>
          <w:rFonts w:ascii="Arial" w:hAnsi="Arial" w:cs="Arial"/>
          <w:b/>
          <w:bCs/>
          <w:color w:val="4472C4"/>
          <w:sz w:val="28"/>
          <w:szCs w:val="28"/>
          <w:lang w:val="en-CA" w:eastAsia="en-CA" w:bidi="x-none"/>
        </w:rPr>
      </w:pPr>
    </w:p>
    <w:sectPr w:rsidR="002052A0" w:rsidRPr="00F24959" w:rsidSect="008D3D8E">
      <w:headerReference w:type="even" r:id="rId14"/>
      <w:headerReference w:type="default" r:id="rId1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BE5A" w14:textId="77777777" w:rsidR="005E715B" w:rsidRDefault="005E715B">
      <w:pPr>
        <w:spacing w:after="0" w:line="240" w:lineRule="auto"/>
      </w:pPr>
      <w:r>
        <w:separator/>
      </w:r>
    </w:p>
  </w:endnote>
  <w:endnote w:type="continuationSeparator" w:id="0">
    <w:p w14:paraId="05E4D1CE" w14:textId="77777777" w:rsidR="005E715B" w:rsidRDefault="005E7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ヒラギノ角ゴ Pro W3">
    <w:altName w:val="Yu Gothic"/>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Narrow">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53EF9" w14:textId="77777777" w:rsidR="005E715B" w:rsidRDefault="005E715B">
      <w:pPr>
        <w:spacing w:after="0" w:line="240" w:lineRule="auto"/>
      </w:pPr>
      <w:r>
        <w:separator/>
      </w:r>
    </w:p>
  </w:footnote>
  <w:footnote w:type="continuationSeparator" w:id="0">
    <w:p w14:paraId="2FA4F7D6" w14:textId="77777777" w:rsidR="005E715B" w:rsidRDefault="005E7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9CA4" w14:textId="77777777" w:rsidR="000C6599" w:rsidRPr="00F253CF" w:rsidRDefault="003F1922">
    <w:pPr>
      <w:pStyle w:val="Header"/>
      <w:rPr>
        <w:b/>
        <w:bCs/>
      </w:rPr>
    </w:pPr>
    <w:r w:rsidRPr="00F253CF">
      <w:rPr>
        <w:b/>
        <w:bCs/>
      </w:rPr>
      <w:t>MGMT 8760: Team Contract &amp; Contemporary Issue Identification</w:t>
    </w:r>
    <w:r w:rsidR="00F253CF" w:rsidRPr="00F253CF">
      <w:rPr>
        <w:b/>
        <w:bCs/>
      </w:rPr>
      <w:t xml:space="preserve"> </w:t>
    </w:r>
    <w:r w:rsidR="00F253CF" w:rsidRPr="00F55A26">
      <w:rPr>
        <w:b/>
        <w:bCs/>
        <w:color w:val="4472C4"/>
      </w:rPr>
      <w:t>(5% of Course Grade)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3B" w14:textId="77777777" w:rsidR="000C6599" w:rsidRPr="00F253CF" w:rsidRDefault="002E24C4" w:rsidP="002E24C4">
    <w:pPr>
      <w:pStyle w:val="Header"/>
      <w:rPr>
        <w:b/>
        <w:bCs/>
      </w:rPr>
    </w:pPr>
    <w:r w:rsidRPr="00F253CF">
      <w:rPr>
        <w:b/>
        <w:bCs/>
      </w:rPr>
      <w:t>MGMT 8760: Team Contract &amp; Contemporary Issue Identification</w:t>
    </w:r>
    <w:r w:rsidR="00F253CF" w:rsidRPr="00F253CF">
      <w:rPr>
        <w:b/>
        <w:bCs/>
      </w:rPr>
      <w:t xml:space="preserve"> </w:t>
    </w:r>
    <w:r w:rsidR="00F253CF" w:rsidRPr="00F55A26">
      <w:rPr>
        <w:b/>
        <w:bCs/>
        <w:color w:val="4472C4"/>
      </w:rPr>
      <w:t>(</w:t>
    </w:r>
    <w:r w:rsidR="00D85617">
      <w:rPr>
        <w:b/>
        <w:bCs/>
        <w:color w:val="4472C4"/>
      </w:rPr>
      <w:t>10</w:t>
    </w:r>
    <w:r w:rsidR="00F253CF" w:rsidRPr="00F55A26">
      <w:rPr>
        <w:b/>
        <w:bCs/>
        <w:color w:val="4472C4"/>
      </w:rPr>
      <w:t>% of Course Grade)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F2046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decimal"/>
      <w:isLgl/>
      <w:lvlText w:val="%1."/>
      <w:lvlJc w:val="left"/>
      <w:pPr>
        <w:tabs>
          <w:tab w:val="num" w:pos="278"/>
        </w:tabs>
        <w:ind w:left="278" w:firstLine="0"/>
      </w:pPr>
      <w:rPr>
        <w:rFonts w:hint="default"/>
        <w:position w:val="0"/>
      </w:rPr>
    </w:lvl>
    <w:lvl w:ilvl="1">
      <w:start w:val="1"/>
      <w:numFmt w:val="lowerLetter"/>
      <w:lvlText w:val="%2."/>
      <w:lvlJc w:val="left"/>
      <w:pPr>
        <w:tabs>
          <w:tab w:val="num" w:pos="278"/>
        </w:tabs>
        <w:ind w:left="278" w:firstLine="360"/>
      </w:pPr>
      <w:rPr>
        <w:rFonts w:hint="default"/>
        <w:position w:val="0"/>
      </w:rPr>
    </w:lvl>
    <w:lvl w:ilvl="2">
      <w:start w:val="1"/>
      <w:numFmt w:val="lowerRoman"/>
      <w:lvlText w:val="%3."/>
      <w:lvlJc w:val="left"/>
      <w:pPr>
        <w:tabs>
          <w:tab w:val="num" w:pos="278"/>
        </w:tabs>
        <w:ind w:left="278" w:firstLine="720"/>
      </w:pPr>
      <w:rPr>
        <w:rFonts w:hint="default"/>
        <w:position w:val="0"/>
      </w:rPr>
    </w:lvl>
    <w:lvl w:ilvl="3">
      <w:start w:val="1"/>
      <w:numFmt w:val="decimal"/>
      <w:isLgl/>
      <w:lvlText w:val="%4."/>
      <w:lvlJc w:val="left"/>
      <w:pPr>
        <w:tabs>
          <w:tab w:val="num" w:pos="278"/>
        </w:tabs>
        <w:ind w:left="278" w:firstLine="1080"/>
      </w:pPr>
      <w:rPr>
        <w:rFonts w:hint="default"/>
        <w:position w:val="0"/>
      </w:rPr>
    </w:lvl>
    <w:lvl w:ilvl="4">
      <w:start w:val="1"/>
      <w:numFmt w:val="lowerLetter"/>
      <w:lvlText w:val="%5."/>
      <w:lvlJc w:val="left"/>
      <w:pPr>
        <w:tabs>
          <w:tab w:val="num" w:pos="278"/>
        </w:tabs>
        <w:ind w:left="278" w:firstLine="1440"/>
      </w:pPr>
      <w:rPr>
        <w:rFonts w:hint="default"/>
        <w:position w:val="0"/>
      </w:rPr>
    </w:lvl>
    <w:lvl w:ilvl="5">
      <w:start w:val="1"/>
      <w:numFmt w:val="lowerRoman"/>
      <w:lvlText w:val="%6."/>
      <w:lvlJc w:val="left"/>
      <w:pPr>
        <w:tabs>
          <w:tab w:val="num" w:pos="278"/>
        </w:tabs>
        <w:ind w:left="278" w:firstLine="1800"/>
      </w:pPr>
      <w:rPr>
        <w:rFonts w:hint="default"/>
        <w:position w:val="0"/>
      </w:rPr>
    </w:lvl>
    <w:lvl w:ilvl="6">
      <w:start w:val="1"/>
      <w:numFmt w:val="decimal"/>
      <w:isLgl/>
      <w:lvlText w:val="%7."/>
      <w:lvlJc w:val="left"/>
      <w:pPr>
        <w:tabs>
          <w:tab w:val="num" w:pos="278"/>
        </w:tabs>
        <w:ind w:left="278" w:firstLine="2160"/>
      </w:pPr>
      <w:rPr>
        <w:rFonts w:hint="default"/>
        <w:position w:val="0"/>
      </w:rPr>
    </w:lvl>
    <w:lvl w:ilvl="7">
      <w:start w:val="1"/>
      <w:numFmt w:val="lowerLetter"/>
      <w:lvlText w:val="%8."/>
      <w:lvlJc w:val="left"/>
      <w:pPr>
        <w:tabs>
          <w:tab w:val="num" w:pos="278"/>
        </w:tabs>
        <w:ind w:left="278" w:firstLine="2520"/>
      </w:pPr>
      <w:rPr>
        <w:rFonts w:hint="default"/>
        <w:position w:val="0"/>
      </w:rPr>
    </w:lvl>
    <w:lvl w:ilvl="8">
      <w:start w:val="1"/>
      <w:numFmt w:val="lowerRoman"/>
      <w:lvlText w:val="%9."/>
      <w:lvlJc w:val="left"/>
      <w:pPr>
        <w:tabs>
          <w:tab w:val="num" w:pos="278"/>
        </w:tabs>
        <w:ind w:left="278" w:firstLine="2880"/>
      </w:pPr>
      <w:rPr>
        <w:rFonts w:hint="default"/>
        <w:position w:val="0"/>
      </w:rPr>
    </w:lvl>
  </w:abstractNum>
  <w:abstractNum w:abstractNumId="2"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3"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E63CF9"/>
    <w:multiLevelType w:val="hybridMultilevel"/>
    <w:tmpl w:val="E95E4A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5D76AE"/>
    <w:multiLevelType w:val="hybridMultilevel"/>
    <w:tmpl w:val="94AAA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8411882">
    <w:abstractNumId w:val="1"/>
  </w:num>
  <w:num w:numId="2" w16cid:durableId="5600167">
    <w:abstractNumId w:val="2"/>
  </w:num>
  <w:num w:numId="3" w16cid:durableId="379864542">
    <w:abstractNumId w:val="3"/>
  </w:num>
  <w:num w:numId="4" w16cid:durableId="295185193">
    <w:abstractNumId w:val="0"/>
  </w:num>
  <w:num w:numId="5" w16cid:durableId="1995992319">
    <w:abstractNumId w:val="5"/>
  </w:num>
  <w:num w:numId="6" w16cid:durableId="823817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1D"/>
    <w:rsid w:val="00006285"/>
    <w:rsid w:val="00053CAD"/>
    <w:rsid w:val="00091333"/>
    <w:rsid w:val="000C6599"/>
    <w:rsid w:val="000D5E22"/>
    <w:rsid w:val="000E322B"/>
    <w:rsid w:val="00100A73"/>
    <w:rsid w:val="00116D61"/>
    <w:rsid w:val="00126FB6"/>
    <w:rsid w:val="001A0CC5"/>
    <w:rsid w:val="001F2AD1"/>
    <w:rsid w:val="002052A0"/>
    <w:rsid w:val="00214B9A"/>
    <w:rsid w:val="00224923"/>
    <w:rsid w:val="00291131"/>
    <w:rsid w:val="002C4BA1"/>
    <w:rsid w:val="002E24C4"/>
    <w:rsid w:val="00355B77"/>
    <w:rsid w:val="003A64D3"/>
    <w:rsid w:val="003C0756"/>
    <w:rsid w:val="003F1922"/>
    <w:rsid w:val="004000D4"/>
    <w:rsid w:val="00415803"/>
    <w:rsid w:val="00425D0B"/>
    <w:rsid w:val="00441305"/>
    <w:rsid w:val="00445475"/>
    <w:rsid w:val="00465C20"/>
    <w:rsid w:val="00467ED9"/>
    <w:rsid w:val="004A57A7"/>
    <w:rsid w:val="004B6C27"/>
    <w:rsid w:val="004C46E1"/>
    <w:rsid w:val="00533BE3"/>
    <w:rsid w:val="005544D3"/>
    <w:rsid w:val="00563928"/>
    <w:rsid w:val="005A3496"/>
    <w:rsid w:val="005A3531"/>
    <w:rsid w:val="005D14E2"/>
    <w:rsid w:val="005E715B"/>
    <w:rsid w:val="0060525B"/>
    <w:rsid w:val="0064529F"/>
    <w:rsid w:val="0067346D"/>
    <w:rsid w:val="006B3C73"/>
    <w:rsid w:val="006F12C2"/>
    <w:rsid w:val="00705351"/>
    <w:rsid w:val="00714DDE"/>
    <w:rsid w:val="0071619F"/>
    <w:rsid w:val="00733729"/>
    <w:rsid w:val="0073441B"/>
    <w:rsid w:val="00745178"/>
    <w:rsid w:val="007711D8"/>
    <w:rsid w:val="0078108D"/>
    <w:rsid w:val="007944DA"/>
    <w:rsid w:val="007C2BBA"/>
    <w:rsid w:val="007C6E1D"/>
    <w:rsid w:val="007C7159"/>
    <w:rsid w:val="007C7BC8"/>
    <w:rsid w:val="008438BE"/>
    <w:rsid w:val="0085189A"/>
    <w:rsid w:val="008A4E7B"/>
    <w:rsid w:val="008D268A"/>
    <w:rsid w:val="008D3D8E"/>
    <w:rsid w:val="008F1F34"/>
    <w:rsid w:val="009175F8"/>
    <w:rsid w:val="0092021D"/>
    <w:rsid w:val="00936632"/>
    <w:rsid w:val="00940B06"/>
    <w:rsid w:val="0095169D"/>
    <w:rsid w:val="00961AA6"/>
    <w:rsid w:val="00961D97"/>
    <w:rsid w:val="00975455"/>
    <w:rsid w:val="00987BBE"/>
    <w:rsid w:val="009B2597"/>
    <w:rsid w:val="009C717E"/>
    <w:rsid w:val="009D0D35"/>
    <w:rsid w:val="009E4039"/>
    <w:rsid w:val="009E7C70"/>
    <w:rsid w:val="009F711C"/>
    <w:rsid w:val="00A025BE"/>
    <w:rsid w:val="00A546F0"/>
    <w:rsid w:val="00A85BBA"/>
    <w:rsid w:val="00A944EC"/>
    <w:rsid w:val="00AA03C3"/>
    <w:rsid w:val="00AB1DBF"/>
    <w:rsid w:val="00AF1036"/>
    <w:rsid w:val="00B1572E"/>
    <w:rsid w:val="00B17196"/>
    <w:rsid w:val="00B505B5"/>
    <w:rsid w:val="00B75E86"/>
    <w:rsid w:val="00B86002"/>
    <w:rsid w:val="00B923D7"/>
    <w:rsid w:val="00BA24D1"/>
    <w:rsid w:val="00BD3BF5"/>
    <w:rsid w:val="00C36D6E"/>
    <w:rsid w:val="00C92C1D"/>
    <w:rsid w:val="00CC40A5"/>
    <w:rsid w:val="00CD16D0"/>
    <w:rsid w:val="00CD4835"/>
    <w:rsid w:val="00CD4DDA"/>
    <w:rsid w:val="00CE470E"/>
    <w:rsid w:val="00CF12D0"/>
    <w:rsid w:val="00D00767"/>
    <w:rsid w:val="00D2027F"/>
    <w:rsid w:val="00D3437B"/>
    <w:rsid w:val="00D472D3"/>
    <w:rsid w:val="00D52FA2"/>
    <w:rsid w:val="00D6302A"/>
    <w:rsid w:val="00D72264"/>
    <w:rsid w:val="00D8136F"/>
    <w:rsid w:val="00D85617"/>
    <w:rsid w:val="00D94AD2"/>
    <w:rsid w:val="00DC4825"/>
    <w:rsid w:val="00DE22C1"/>
    <w:rsid w:val="00DF001D"/>
    <w:rsid w:val="00E034CA"/>
    <w:rsid w:val="00E04C31"/>
    <w:rsid w:val="00E41CD2"/>
    <w:rsid w:val="00E525DB"/>
    <w:rsid w:val="00EB5FBB"/>
    <w:rsid w:val="00F13AB7"/>
    <w:rsid w:val="00F14DCF"/>
    <w:rsid w:val="00F24959"/>
    <w:rsid w:val="00F253CF"/>
    <w:rsid w:val="00F27568"/>
    <w:rsid w:val="00F341FD"/>
    <w:rsid w:val="00F45870"/>
    <w:rsid w:val="00F47F75"/>
    <w:rsid w:val="00F55A26"/>
    <w:rsid w:val="00F71203"/>
    <w:rsid w:val="00F76A27"/>
    <w:rsid w:val="00F859B5"/>
    <w:rsid w:val="00FD72E6"/>
    <w:rsid w:val="00FE4F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FA7E8EF"/>
  <w15:chartTrackingRefBased/>
  <w15:docId w15:val="{BE47A118-D8FA-4833-88D1-7D3458DC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uiPriority="99"/>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1FD"/>
    <w:pPr>
      <w:spacing w:after="200" w:line="276" w:lineRule="auto"/>
    </w:pPr>
    <w:rPr>
      <w:sz w:val="22"/>
      <w:szCs w:val="22"/>
      <w:lang w:val="en-US" w:eastAsia="en-US"/>
    </w:rPr>
  </w:style>
  <w:style w:type="paragraph" w:styleId="Heading1">
    <w:name w:val="heading 1"/>
    <w:basedOn w:val="Normal"/>
    <w:next w:val="Normal"/>
    <w:link w:val="Heading1Char"/>
    <w:uiPriority w:val="9"/>
    <w:qFormat/>
    <w:locked/>
    <w:rsid w:val="00DF001D"/>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locked/>
    <w:rsid w:val="00DF001D"/>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locked/>
    <w:rsid w:val="00DF001D"/>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locked/>
    <w:rsid w:val="00DF001D"/>
    <w:pPr>
      <w:spacing w:before="200" w:after="0"/>
      <w:outlineLvl w:val="3"/>
    </w:pPr>
    <w:rPr>
      <w:rFonts w:ascii="Cambria" w:hAnsi="Cambria"/>
      <w:b/>
      <w:bCs/>
      <w:i/>
      <w:iCs/>
    </w:rPr>
  </w:style>
  <w:style w:type="paragraph" w:styleId="Heading5">
    <w:name w:val="heading 5"/>
    <w:basedOn w:val="Normal"/>
    <w:next w:val="Normal"/>
    <w:link w:val="Heading5Char"/>
    <w:uiPriority w:val="9"/>
    <w:qFormat/>
    <w:locked/>
    <w:rsid w:val="00DF001D"/>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locked/>
    <w:rsid w:val="00DF001D"/>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locked/>
    <w:rsid w:val="00DF001D"/>
    <w:pPr>
      <w:spacing w:after="0"/>
      <w:outlineLvl w:val="6"/>
    </w:pPr>
    <w:rPr>
      <w:rFonts w:ascii="Cambria" w:hAnsi="Cambria"/>
      <w:i/>
      <w:iCs/>
    </w:rPr>
  </w:style>
  <w:style w:type="paragraph" w:styleId="Heading8">
    <w:name w:val="heading 8"/>
    <w:basedOn w:val="Normal"/>
    <w:next w:val="Normal"/>
    <w:link w:val="Heading8Char"/>
    <w:uiPriority w:val="9"/>
    <w:qFormat/>
    <w:locked/>
    <w:rsid w:val="00DF001D"/>
    <w:pPr>
      <w:spacing w:after="0"/>
      <w:outlineLvl w:val="7"/>
    </w:pPr>
    <w:rPr>
      <w:rFonts w:ascii="Cambria" w:hAnsi="Cambria"/>
      <w:sz w:val="20"/>
      <w:szCs w:val="20"/>
    </w:rPr>
  </w:style>
  <w:style w:type="paragraph" w:styleId="Heading9">
    <w:name w:val="heading 9"/>
    <w:basedOn w:val="Normal"/>
    <w:next w:val="Normal"/>
    <w:link w:val="Heading9Char"/>
    <w:uiPriority w:val="9"/>
    <w:qFormat/>
    <w:locked/>
    <w:rsid w:val="00DF001D"/>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Cs w:val="22"/>
      <w:lang w:eastAsia="en-US"/>
    </w:rPr>
  </w:style>
  <w:style w:type="paragraph" w:customStyle="1" w:styleId="TableNormalParagraph">
    <w:name w:val="Table Normal Paragraph"/>
    <w:rPr>
      <w:rFonts w:ascii="Lucida Grande" w:eastAsia="ヒラギノ角ゴ Pro W3" w:hAnsi="Lucida Grande"/>
      <w:color w:val="000000"/>
      <w:szCs w:val="22"/>
      <w:lang w:eastAsia="en-US"/>
    </w:rPr>
  </w:style>
  <w:style w:type="paragraph" w:customStyle="1" w:styleId="ColorfulList-Accent11">
    <w:name w:val="Colorful List - Accent 11"/>
    <w:basedOn w:val="Normal"/>
    <w:uiPriority w:val="34"/>
    <w:qFormat/>
    <w:rsid w:val="00DF001D"/>
    <w:pPr>
      <w:ind w:left="720"/>
      <w:contextualSpacing/>
    </w:pPr>
  </w:style>
  <w:style w:type="numbering" w:customStyle="1" w:styleId="List1">
    <w:name w:val="List 1"/>
  </w:style>
  <w:style w:type="paragraph" w:styleId="Header">
    <w:name w:val="header"/>
    <w:basedOn w:val="Normal"/>
    <w:link w:val="HeaderChar"/>
    <w:uiPriority w:val="99"/>
    <w:locked/>
    <w:rsid w:val="00DF001D"/>
    <w:pPr>
      <w:tabs>
        <w:tab w:val="center" w:pos="4680"/>
        <w:tab w:val="right" w:pos="9360"/>
      </w:tabs>
    </w:pPr>
  </w:style>
  <w:style w:type="character" w:customStyle="1" w:styleId="HeaderChar">
    <w:name w:val="Header Char"/>
    <w:link w:val="Header"/>
    <w:uiPriority w:val="99"/>
    <w:rsid w:val="00DF001D"/>
    <w:rPr>
      <w:rFonts w:ascii="Lucida Grande" w:eastAsia="ヒラギノ角ゴ Pro W3" w:hAnsi="Lucida Grande"/>
      <w:color w:val="000000"/>
      <w:sz w:val="22"/>
      <w:szCs w:val="24"/>
    </w:rPr>
  </w:style>
  <w:style w:type="paragraph" w:styleId="Footer">
    <w:name w:val="footer"/>
    <w:basedOn w:val="Normal"/>
    <w:link w:val="FooterChar"/>
    <w:locked/>
    <w:rsid w:val="00DF001D"/>
    <w:pPr>
      <w:tabs>
        <w:tab w:val="center" w:pos="4680"/>
        <w:tab w:val="right" w:pos="9360"/>
      </w:tabs>
    </w:pPr>
  </w:style>
  <w:style w:type="character" w:customStyle="1" w:styleId="FooterChar">
    <w:name w:val="Footer Char"/>
    <w:link w:val="Footer"/>
    <w:rsid w:val="00DF001D"/>
    <w:rPr>
      <w:rFonts w:ascii="Lucida Grande" w:eastAsia="ヒラギノ角ゴ Pro W3" w:hAnsi="Lucida Grande"/>
      <w:color w:val="000000"/>
      <w:sz w:val="22"/>
      <w:szCs w:val="24"/>
    </w:rPr>
  </w:style>
  <w:style w:type="character" w:customStyle="1" w:styleId="Heading1Char">
    <w:name w:val="Heading 1 Char"/>
    <w:link w:val="Heading1"/>
    <w:uiPriority w:val="9"/>
    <w:rsid w:val="00DF001D"/>
    <w:rPr>
      <w:rFonts w:ascii="Cambria" w:eastAsia="Times New Roman" w:hAnsi="Cambria" w:cs="Times New Roman"/>
      <w:b/>
      <w:bCs/>
      <w:sz w:val="28"/>
      <w:szCs w:val="28"/>
    </w:rPr>
  </w:style>
  <w:style w:type="character" w:customStyle="1" w:styleId="Heading2Char">
    <w:name w:val="Heading 2 Char"/>
    <w:link w:val="Heading2"/>
    <w:uiPriority w:val="9"/>
    <w:semiHidden/>
    <w:rsid w:val="00DF001D"/>
    <w:rPr>
      <w:rFonts w:ascii="Cambria" w:eastAsia="Times New Roman" w:hAnsi="Cambria" w:cs="Times New Roman"/>
      <w:b/>
      <w:bCs/>
      <w:sz w:val="26"/>
      <w:szCs w:val="26"/>
    </w:rPr>
  </w:style>
  <w:style w:type="character" w:customStyle="1" w:styleId="Heading3Char">
    <w:name w:val="Heading 3 Char"/>
    <w:link w:val="Heading3"/>
    <w:uiPriority w:val="9"/>
    <w:semiHidden/>
    <w:rsid w:val="00DF001D"/>
    <w:rPr>
      <w:rFonts w:ascii="Cambria" w:eastAsia="Times New Roman" w:hAnsi="Cambria" w:cs="Times New Roman"/>
      <w:b/>
      <w:bCs/>
    </w:rPr>
  </w:style>
  <w:style w:type="character" w:customStyle="1" w:styleId="Heading4Char">
    <w:name w:val="Heading 4 Char"/>
    <w:link w:val="Heading4"/>
    <w:uiPriority w:val="9"/>
    <w:semiHidden/>
    <w:rsid w:val="00DF001D"/>
    <w:rPr>
      <w:rFonts w:ascii="Cambria" w:eastAsia="Times New Roman" w:hAnsi="Cambria" w:cs="Times New Roman"/>
      <w:b/>
      <w:bCs/>
      <w:i/>
      <w:iCs/>
    </w:rPr>
  </w:style>
  <w:style w:type="character" w:customStyle="1" w:styleId="Heading5Char">
    <w:name w:val="Heading 5 Char"/>
    <w:link w:val="Heading5"/>
    <w:uiPriority w:val="9"/>
    <w:semiHidden/>
    <w:rsid w:val="00DF001D"/>
    <w:rPr>
      <w:rFonts w:ascii="Cambria" w:eastAsia="Times New Roman" w:hAnsi="Cambria" w:cs="Times New Roman"/>
      <w:b/>
      <w:bCs/>
      <w:color w:val="7F7F7F"/>
    </w:rPr>
  </w:style>
  <w:style w:type="character" w:customStyle="1" w:styleId="Heading6Char">
    <w:name w:val="Heading 6 Char"/>
    <w:link w:val="Heading6"/>
    <w:uiPriority w:val="9"/>
    <w:semiHidden/>
    <w:rsid w:val="00DF001D"/>
    <w:rPr>
      <w:rFonts w:ascii="Cambria" w:eastAsia="Times New Roman" w:hAnsi="Cambria" w:cs="Times New Roman"/>
      <w:b/>
      <w:bCs/>
      <w:i/>
      <w:iCs/>
      <w:color w:val="7F7F7F"/>
    </w:rPr>
  </w:style>
  <w:style w:type="character" w:customStyle="1" w:styleId="Heading7Char">
    <w:name w:val="Heading 7 Char"/>
    <w:link w:val="Heading7"/>
    <w:uiPriority w:val="9"/>
    <w:semiHidden/>
    <w:rsid w:val="00DF001D"/>
    <w:rPr>
      <w:rFonts w:ascii="Cambria" w:eastAsia="Times New Roman" w:hAnsi="Cambria" w:cs="Times New Roman"/>
      <w:i/>
      <w:iCs/>
    </w:rPr>
  </w:style>
  <w:style w:type="character" w:customStyle="1" w:styleId="Heading8Char">
    <w:name w:val="Heading 8 Char"/>
    <w:link w:val="Heading8"/>
    <w:uiPriority w:val="9"/>
    <w:semiHidden/>
    <w:rsid w:val="00DF001D"/>
    <w:rPr>
      <w:rFonts w:ascii="Cambria" w:eastAsia="Times New Roman" w:hAnsi="Cambria" w:cs="Times New Roman"/>
      <w:sz w:val="20"/>
      <w:szCs w:val="20"/>
    </w:rPr>
  </w:style>
  <w:style w:type="character" w:customStyle="1" w:styleId="Heading9Char">
    <w:name w:val="Heading 9 Char"/>
    <w:link w:val="Heading9"/>
    <w:uiPriority w:val="9"/>
    <w:semiHidden/>
    <w:rsid w:val="00DF001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locked/>
    <w:rsid w:val="00DF001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F001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locked/>
    <w:rsid w:val="00DF001D"/>
    <w:pPr>
      <w:spacing w:after="600"/>
    </w:pPr>
    <w:rPr>
      <w:rFonts w:ascii="Cambria" w:hAnsi="Cambria"/>
      <w:i/>
      <w:iCs/>
      <w:spacing w:val="13"/>
      <w:sz w:val="24"/>
      <w:szCs w:val="24"/>
    </w:rPr>
  </w:style>
  <w:style w:type="character" w:customStyle="1" w:styleId="SubtitleChar">
    <w:name w:val="Subtitle Char"/>
    <w:link w:val="Subtitle"/>
    <w:uiPriority w:val="11"/>
    <w:rsid w:val="00DF001D"/>
    <w:rPr>
      <w:rFonts w:ascii="Cambria" w:eastAsia="Times New Roman" w:hAnsi="Cambria" w:cs="Times New Roman"/>
      <w:i/>
      <w:iCs/>
      <w:spacing w:val="13"/>
      <w:sz w:val="24"/>
      <w:szCs w:val="24"/>
    </w:rPr>
  </w:style>
  <w:style w:type="character" w:styleId="Strong">
    <w:name w:val="Strong"/>
    <w:uiPriority w:val="22"/>
    <w:qFormat/>
    <w:locked/>
    <w:rsid w:val="00DF001D"/>
    <w:rPr>
      <w:b/>
      <w:bCs/>
    </w:rPr>
  </w:style>
  <w:style w:type="character" w:styleId="Emphasis">
    <w:name w:val="Emphasis"/>
    <w:uiPriority w:val="20"/>
    <w:qFormat/>
    <w:locked/>
    <w:rsid w:val="00DF001D"/>
    <w:rPr>
      <w:b/>
      <w:bCs/>
      <w:i/>
      <w:iCs/>
      <w:spacing w:val="10"/>
      <w:bdr w:val="none" w:sz="0" w:space="0" w:color="auto"/>
      <w:shd w:val="clear" w:color="auto" w:fill="auto"/>
    </w:rPr>
  </w:style>
  <w:style w:type="paragraph" w:customStyle="1" w:styleId="MediumGrid21">
    <w:name w:val="Medium Grid 21"/>
    <w:basedOn w:val="Normal"/>
    <w:uiPriority w:val="1"/>
    <w:qFormat/>
    <w:rsid w:val="00DF001D"/>
    <w:pPr>
      <w:spacing w:after="0" w:line="240" w:lineRule="auto"/>
    </w:pPr>
  </w:style>
  <w:style w:type="paragraph" w:customStyle="1" w:styleId="ColorfulGrid-Accent11">
    <w:name w:val="Colorful Grid - Accent 11"/>
    <w:basedOn w:val="Normal"/>
    <w:next w:val="Normal"/>
    <w:link w:val="ColorfulGrid-Accent1Char"/>
    <w:uiPriority w:val="29"/>
    <w:qFormat/>
    <w:rsid w:val="00DF001D"/>
    <w:pPr>
      <w:spacing w:before="200" w:after="0"/>
      <w:ind w:left="360" w:right="360"/>
    </w:pPr>
    <w:rPr>
      <w:i/>
      <w:iCs/>
    </w:rPr>
  </w:style>
  <w:style w:type="character" w:customStyle="1" w:styleId="ColorfulGrid-Accent1Char">
    <w:name w:val="Colorful Grid - Accent 1 Char"/>
    <w:link w:val="ColorfulGrid-Accent11"/>
    <w:uiPriority w:val="29"/>
    <w:rsid w:val="00DF001D"/>
    <w:rPr>
      <w:i/>
      <w:iCs/>
    </w:rPr>
  </w:style>
  <w:style w:type="paragraph" w:customStyle="1" w:styleId="LightShading-Accent21">
    <w:name w:val="Light Shading - Accent 21"/>
    <w:basedOn w:val="Normal"/>
    <w:next w:val="Normal"/>
    <w:link w:val="LightShading-Accent2Char"/>
    <w:uiPriority w:val="30"/>
    <w:qFormat/>
    <w:rsid w:val="00DF001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DF001D"/>
    <w:rPr>
      <w:b/>
      <w:bCs/>
      <w:i/>
      <w:iCs/>
    </w:rPr>
  </w:style>
  <w:style w:type="character" w:customStyle="1" w:styleId="PlainTable31">
    <w:name w:val="Plain Table 31"/>
    <w:uiPriority w:val="19"/>
    <w:qFormat/>
    <w:rsid w:val="00DF001D"/>
    <w:rPr>
      <w:i/>
      <w:iCs/>
    </w:rPr>
  </w:style>
  <w:style w:type="character" w:customStyle="1" w:styleId="PlainTable41">
    <w:name w:val="Plain Table 41"/>
    <w:uiPriority w:val="21"/>
    <w:qFormat/>
    <w:rsid w:val="00DF001D"/>
    <w:rPr>
      <w:b/>
      <w:bCs/>
    </w:rPr>
  </w:style>
  <w:style w:type="character" w:customStyle="1" w:styleId="PlainTable51">
    <w:name w:val="Plain Table 51"/>
    <w:uiPriority w:val="31"/>
    <w:qFormat/>
    <w:rsid w:val="00DF001D"/>
    <w:rPr>
      <w:smallCaps/>
    </w:rPr>
  </w:style>
  <w:style w:type="character" w:customStyle="1" w:styleId="TableGridLight1">
    <w:name w:val="Table Grid Light1"/>
    <w:uiPriority w:val="32"/>
    <w:qFormat/>
    <w:rsid w:val="00DF001D"/>
    <w:rPr>
      <w:smallCaps/>
      <w:spacing w:val="5"/>
      <w:u w:val="single"/>
    </w:rPr>
  </w:style>
  <w:style w:type="character" w:customStyle="1" w:styleId="GridTable1Light1">
    <w:name w:val="Grid Table 1 Light1"/>
    <w:uiPriority w:val="33"/>
    <w:qFormat/>
    <w:rsid w:val="00DF001D"/>
    <w:rPr>
      <w:i/>
      <w:iCs/>
      <w:smallCaps/>
      <w:spacing w:val="5"/>
    </w:rPr>
  </w:style>
  <w:style w:type="paragraph" w:customStyle="1" w:styleId="GridTable31">
    <w:name w:val="Grid Table 31"/>
    <w:basedOn w:val="Heading1"/>
    <w:next w:val="Normal"/>
    <w:uiPriority w:val="39"/>
    <w:semiHidden/>
    <w:unhideWhenUsed/>
    <w:qFormat/>
    <w:rsid w:val="00DF001D"/>
    <w:pPr>
      <w:outlineLvl w:val="9"/>
    </w:pPr>
    <w:rPr>
      <w:lang w:bidi="en-US"/>
    </w:rPr>
  </w:style>
  <w:style w:type="paragraph" w:styleId="BalloonText">
    <w:name w:val="Balloon Text"/>
    <w:basedOn w:val="Normal"/>
    <w:link w:val="BalloonTextChar"/>
    <w:locked/>
    <w:rsid w:val="00B75E86"/>
    <w:pPr>
      <w:spacing w:after="0" w:line="240" w:lineRule="auto"/>
    </w:pPr>
    <w:rPr>
      <w:rFonts w:ascii="Tahoma" w:hAnsi="Tahoma" w:cs="Tahoma"/>
      <w:sz w:val="16"/>
      <w:szCs w:val="16"/>
    </w:rPr>
  </w:style>
  <w:style w:type="character" w:customStyle="1" w:styleId="BalloonTextChar">
    <w:name w:val="Balloon Text Char"/>
    <w:link w:val="BalloonText"/>
    <w:rsid w:val="00B75E86"/>
    <w:rPr>
      <w:rFonts w:ascii="Tahoma" w:hAnsi="Tahoma" w:cs="Tahoma"/>
      <w:sz w:val="16"/>
      <w:szCs w:val="16"/>
    </w:rPr>
  </w:style>
  <w:style w:type="paragraph" w:styleId="ListParagraph">
    <w:name w:val="List Paragraph"/>
    <w:basedOn w:val="Normal"/>
    <w:uiPriority w:val="34"/>
    <w:qFormat/>
    <w:rsid w:val="00F859B5"/>
    <w:pPr>
      <w:ind w:left="720"/>
    </w:pPr>
  </w:style>
  <w:style w:type="character" w:styleId="Hyperlink">
    <w:name w:val="Hyperlink"/>
    <w:uiPriority w:val="99"/>
    <w:unhideWhenUsed/>
    <w:locked/>
    <w:rsid w:val="00100A73"/>
    <w:rPr>
      <w:color w:val="0000FF"/>
      <w:u w:val="single"/>
    </w:rPr>
  </w:style>
  <w:style w:type="character" w:styleId="UnresolvedMention">
    <w:name w:val="Unresolved Mention"/>
    <w:basedOn w:val="DefaultParagraphFont"/>
    <w:uiPriority w:val="99"/>
    <w:semiHidden/>
    <w:unhideWhenUsed/>
    <w:rsid w:val="00100A73"/>
    <w:rPr>
      <w:color w:val="605E5C"/>
      <w:shd w:val="clear" w:color="auto" w:fill="E1DFDD"/>
    </w:rPr>
  </w:style>
  <w:style w:type="character" w:styleId="FollowedHyperlink">
    <w:name w:val="FollowedHyperlink"/>
    <w:basedOn w:val="DefaultParagraphFont"/>
    <w:locked/>
    <w:rsid w:val="00FE4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5260">
      <w:bodyDiv w:val="1"/>
      <w:marLeft w:val="0"/>
      <w:marRight w:val="0"/>
      <w:marTop w:val="0"/>
      <w:marBottom w:val="0"/>
      <w:divBdr>
        <w:top w:val="none" w:sz="0" w:space="0" w:color="auto"/>
        <w:left w:val="none" w:sz="0" w:space="0" w:color="auto"/>
        <w:bottom w:val="none" w:sz="0" w:space="0" w:color="auto"/>
        <w:right w:val="none" w:sz="0" w:space="0" w:color="auto"/>
      </w:divBdr>
    </w:div>
    <w:div w:id="760299171">
      <w:bodyDiv w:val="1"/>
      <w:marLeft w:val="0"/>
      <w:marRight w:val="0"/>
      <w:marTop w:val="0"/>
      <w:marBottom w:val="0"/>
      <w:divBdr>
        <w:top w:val="none" w:sz="0" w:space="0" w:color="auto"/>
        <w:left w:val="none" w:sz="0" w:space="0" w:color="auto"/>
        <w:bottom w:val="none" w:sz="0" w:space="0" w:color="auto"/>
        <w:right w:val="none" w:sz="0" w:space="0" w:color="auto"/>
      </w:divBdr>
    </w:div>
    <w:div w:id="1892882688">
      <w:bodyDiv w:val="1"/>
      <w:marLeft w:val="0"/>
      <w:marRight w:val="0"/>
      <w:marTop w:val="0"/>
      <w:marBottom w:val="0"/>
      <w:divBdr>
        <w:top w:val="none" w:sz="0" w:space="0" w:color="auto"/>
        <w:left w:val="none" w:sz="0" w:space="0" w:color="auto"/>
        <w:bottom w:val="none" w:sz="0" w:space="0" w:color="auto"/>
        <w:right w:val="none" w:sz="0" w:space="0" w:color="auto"/>
      </w:divBdr>
    </w:div>
    <w:div w:id="1999989932">
      <w:bodyDiv w:val="1"/>
      <w:marLeft w:val="0"/>
      <w:marRight w:val="0"/>
      <w:marTop w:val="0"/>
      <w:marBottom w:val="0"/>
      <w:divBdr>
        <w:top w:val="none" w:sz="0" w:space="0" w:color="auto"/>
        <w:left w:val="none" w:sz="0" w:space="0" w:color="auto"/>
        <w:bottom w:val="none" w:sz="0" w:space="0" w:color="auto"/>
        <w:right w:val="none" w:sz="0" w:space="0" w:color="auto"/>
      </w:divBdr>
    </w:div>
    <w:div w:id="2056268987">
      <w:bodyDiv w:val="1"/>
      <w:marLeft w:val="0"/>
      <w:marRight w:val="0"/>
      <w:marTop w:val="0"/>
      <w:marBottom w:val="0"/>
      <w:divBdr>
        <w:top w:val="none" w:sz="0" w:space="0" w:color="auto"/>
        <w:left w:val="none" w:sz="0" w:space="0" w:color="auto"/>
        <w:bottom w:val="none" w:sz="0" w:space="0" w:color="auto"/>
        <w:right w:val="none" w:sz="0" w:space="0" w:color="auto"/>
      </w:divBdr>
      <w:divsChild>
        <w:div w:id="261303085">
          <w:marLeft w:val="0"/>
          <w:marRight w:val="0"/>
          <w:marTop w:val="0"/>
          <w:marBottom w:val="0"/>
          <w:divBdr>
            <w:top w:val="none" w:sz="0" w:space="0" w:color="auto"/>
            <w:left w:val="none" w:sz="0" w:space="0" w:color="auto"/>
            <w:bottom w:val="none" w:sz="0" w:space="0" w:color="auto"/>
            <w:right w:val="none" w:sz="0" w:space="0" w:color="auto"/>
          </w:divBdr>
          <w:divsChild>
            <w:div w:id="1766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employment-social-development/programs/workplace-health-safety/harassment-violence-prevention.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rc-ccdp.g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ploymentlawhandbook.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avexglobal.com/" TargetMode="External"/><Relationship Id="rId4" Type="http://schemas.openxmlformats.org/officeDocument/2006/relationships/settings" Target="settings.xml"/><Relationship Id="rId9" Type="http://schemas.openxmlformats.org/officeDocument/2006/relationships/hyperlink" Target="http://www.eeoc.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A742-A3E1-4407-94B7-A72ED225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Bertie County Schools</Company>
  <LinksUpToDate>false</LinksUpToDate>
  <CharactersWithSpaces>8395</CharactersWithSpaces>
  <SharedDoc>false</SharedDoc>
  <HLinks>
    <vt:vector size="24" baseType="variant">
      <vt:variant>
        <vt:i4>2883698</vt:i4>
      </vt:variant>
      <vt:variant>
        <vt:i4>9</vt:i4>
      </vt:variant>
      <vt:variant>
        <vt:i4>0</vt:i4>
      </vt:variant>
      <vt:variant>
        <vt:i4>5</vt:i4>
      </vt:variant>
      <vt:variant>
        <vt:lpwstr>http://www.chrc-ccdp.gc.ca/</vt:lpwstr>
      </vt:variant>
      <vt:variant>
        <vt:lpwstr/>
      </vt:variant>
      <vt:variant>
        <vt:i4>4587538</vt:i4>
      </vt:variant>
      <vt:variant>
        <vt:i4>6</vt:i4>
      </vt:variant>
      <vt:variant>
        <vt:i4>0</vt:i4>
      </vt:variant>
      <vt:variant>
        <vt:i4>5</vt:i4>
      </vt:variant>
      <vt:variant>
        <vt:lpwstr>http://www.employmentlawhandbook.com/</vt:lpwstr>
      </vt:variant>
      <vt:variant>
        <vt:lpwstr/>
      </vt:variant>
      <vt:variant>
        <vt:i4>2556028</vt:i4>
      </vt:variant>
      <vt:variant>
        <vt:i4>3</vt:i4>
      </vt:variant>
      <vt:variant>
        <vt:i4>0</vt:i4>
      </vt:variant>
      <vt:variant>
        <vt:i4>5</vt:i4>
      </vt:variant>
      <vt:variant>
        <vt:lpwstr>http://www.navexglobal.com/</vt:lpwstr>
      </vt:variant>
      <vt:variant>
        <vt:lpwstr/>
      </vt:variant>
      <vt:variant>
        <vt:i4>5177415</vt:i4>
      </vt:variant>
      <vt:variant>
        <vt:i4>0</vt:i4>
      </vt:variant>
      <vt:variant>
        <vt:i4>0</vt:i4>
      </vt:variant>
      <vt:variant>
        <vt:i4>5</vt:i4>
      </vt:variant>
      <vt:variant>
        <vt:lpwstr>http://www.eeoc.gov/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bmaples</dc:creator>
  <cp:keywords/>
  <cp:lastModifiedBy>Priyanka Bhosle</cp:lastModifiedBy>
  <cp:revision>3</cp:revision>
  <cp:lastPrinted>2021-05-07T15:36:00Z</cp:lastPrinted>
  <dcterms:created xsi:type="dcterms:W3CDTF">2023-06-09T20:46:00Z</dcterms:created>
  <dcterms:modified xsi:type="dcterms:W3CDTF">2023-06-09T23:11:00Z</dcterms:modified>
</cp:coreProperties>
</file>